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ackground w:color="ffffff">
    <v:background id="_x0000_s1025" filled="t" fillcolor="white"/>
  </w:background>
  <w:body>
    <w:p>
      <w:pPr>
        <w:pStyle w:val="divdocumentthinbottomborder"/>
        <w:pBdr>
          <w:top w:val="none" w:sz="0" w:space="0" w:color="auto"/>
          <w:left w:val="none" w:sz="0" w:space="0" w:color="auto"/>
          <w:bottom w:val="single" w:sz="8" w:space="0" w:color="4685DD"/>
          <w:right w:val="none" w:sz="0" w:space="0" w:color="auto"/>
        </w:pBdr>
        <w:spacing w:before="160" w:line="420" w:lineRule="atLeast"/>
        <w:ind w:left="0" w:right="0"/>
        <w:jc w:val="center"/>
        <w:rPr>
          <w:rFonts w:ascii="Times New Roman" w:eastAsia="Times New Roman" w:hAnsi="Times New Roman" w:cs="Times New Roman"/>
          <w:b/>
          <w:bCs/>
          <w:color w:val="4685DD"/>
          <w:sz w:val="38"/>
          <w:szCs w:val="38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/>
          <w:bCs/>
          <w:color w:val="4685DD"/>
          <w:sz w:val="38"/>
          <w:szCs w:val="38"/>
        </w:rPr>
        <w:t>George</w:t>
      </w:r>
      <w:r>
        <w:rPr>
          <w:rFonts w:ascii="Times New Roman" w:eastAsia="Times New Roman" w:hAnsi="Times New Roman" w:cs="Times New Roman"/>
          <w:b/>
          <w:bCs/>
          <w:color w:val="4685DD"/>
          <w:sz w:val="38"/>
          <w:szCs w:val="38"/>
          <w:bdr w:val="none" w:sz="0" w:space="0" w:color="auto"/>
          <w:vertAlign w:val="baseline"/>
        </w:rPr>
        <w:t xml:space="preserve"> </w:t>
      </w:r>
      <w:r>
        <w:rPr>
          <w:rStyle w:val="span"/>
          <w:rFonts w:ascii="Times New Roman" w:eastAsia="Times New Roman" w:hAnsi="Times New Roman" w:cs="Times New Roman"/>
          <w:b/>
          <w:bCs/>
          <w:color w:val="4685DD"/>
          <w:sz w:val="38"/>
          <w:szCs w:val="38"/>
        </w:rPr>
        <w:t>Flood</w:t>
      </w:r>
      <w:r>
        <w:rPr>
          <w:rFonts w:ascii="Times New Roman" w:eastAsia="Times New Roman" w:hAnsi="Times New Roman" w:cs="Times New Roman"/>
          <w:b/>
          <w:bCs/>
          <w:color w:val="4685DD"/>
          <w:sz w:val="38"/>
          <w:szCs w:val="38"/>
          <w:bdr w:val="none" w:sz="0" w:space="0" w:color="auto"/>
          <w:vertAlign w:val="baseline"/>
        </w:rPr>
        <w:t xml:space="preserve"> </w:t>
      </w:r>
    </w:p>
    <w:p>
      <w:pPr>
        <w:pStyle w:val="div"/>
        <w:pBdr>
          <w:top w:val="none" w:sz="0" w:space="0" w:color="auto"/>
          <w:left w:val="none" w:sz="0" w:space="0" w:color="auto"/>
          <w:bottom w:val="single" w:sz="8" w:space="0" w:color="4685DD"/>
          <w:right w:val="none" w:sz="0" w:space="0" w:color="auto"/>
        </w:pBdr>
        <w:spacing w:before="0" w:after="0" w:line="20" w:lineRule="exact"/>
        <w:ind w:left="0" w:right="0"/>
        <w:jc w:val="center"/>
        <w:rPr>
          <w:rFonts w:ascii="Times New Roman" w:eastAsia="Times New Roman" w:hAnsi="Times New Roman" w:cs="Times New Roman"/>
          <w:b/>
          <w:bCs/>
          <w:color w:val="4685DD"/>
          <w:sz w:val="38"/>
          <w:szCs w:val="38"/>
          <w:bdr w:val="none" w:sz="0" w:space="0" w:color="auto"/>
          <w:vertAlign w:val="baseline"/>
        </w:rPr>
      </w:pPr>
    </w:p>
    <w:p>
      <w:pPr>
        <w:pStyle w:val="divdocumentlowerborder"/>
        <w:pBdr>
          <w:top w:val="none" w:sz="0" w:space="1" w:color="auto"/>
          <w:left w:val="none" w:sz="0" w:space="0" w:color="auto"/>
          <w:bottom w:val="single" w:sz="8" w:space="0" w:color="4685DD"/>
          <w:right w:val="none" w:sz="0" w:space="0" w:color="auto"/>
        </w:pBdr>
        <w:spacing w:before="0" w:after="0"/>
        <w:ind w:left="0" w:right="0"/>
        <w:rPr>
          <w:rFonts w:ascii="Times New Roman" w:eastAsia="Times New Roman" w:hAnsi="Times New Roman" w:cs="Times New Roman"/>
          <w:sz w:val="2"/>
          <w:bdr w:val="none" w:sz="0" w:space="0" w:color="auto"/>
          <w:vertAlign w:val="baseline"/>
        </w:rPr>
      </w:pP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0" w:lineRule="atLeast"/>
        <w:ind w:left="0" w:right="0"/>
        <w:rPr>
          <w:rFonts w:ascii="Times New Roman" w:eastAsia="Times New Roman" w:hAnsi="Times New Roman" w:cs="Times New Roman"/>
          <w:sz w:val="0"/>
          <w:szCs w:val="0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sz w:val="0"/>
          <w:szCs w:val="0"/>
          <w:bdr w:val="none" w:sz="0" w:space="0" w:color="auto"/>
          <w:vertAlign w:val="baseline"/>
        </w:rPr>
        <w:t> 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60" w:after="0" w:line="260" w:lineRule="atLeast"/>
        <w:ind w:left="0" w:right="0"/>
        <w:jc w:val="center"/>
        <w:rPr>
          <w:rFonts w:ascii="Times New Roman" w:eastAsia="Times New Roman" w:hAnsi="Times New Roman" w:cs="Times New Roman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London, SW15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60" w:lineRule="atLeast"/>
        <w:ind w:left="0" w:right="0"/>
        <w:jc w:val="center"/>
        <w:rPr>
          <w:rFonts w:ascii="Times New Roman" w:eastAsia="Times New Roman" w:hAnsi="Times New Roman" w:cs="Times New Roman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07591419476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60" w:lineRule="atLeast"/>
        <w:ind w:left="0" w:right="0"/>
        <w:jc w:val="center"/>
        <w:rPr>
          <w:rFonts w:ascii="Times New Roman" w:eastAsia="Times New Roman" w:hAnsi="Times New Roman" w:cs="Times New Roman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mrgeorgeflood@gmail.com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60" w:after="60"/>
        <w:ind w:left="0" w:right="0"/>
        <w:rPr>
          <w:rFonts w:ascii="Times New Roman" w:eastAsia="Times New Roman" w:hAnsi="Times New Roman" w:cs="Times New Roman"/>
          <w:b/>
          <w:bCs/>
          <w:color w:val="4685DD"/>
          <w:sz w:val="28"/>
          <w:szCs w:val="28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/>
          <w:bCs/>
          <w:bdr w:val="none" w:sz="0" w:space="0" w:color="auto"/>
          <w:vertAlign w:val="baseline"/>
        </w:rPr>
        <w:t>Summary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Ambitious and detail-oriented Junior Web Developer with extensive freelance experience, having successfully managed and delivered over 24 web development projects. Highly skilled in front-end technologies including React.js, SCSS, and JavaScript, with a focus on user-centric design and high-performance web applications. Demonstrated expertise in troubleshooting, optimizing website functionality, and enhancing code quality. Known for effective client collaboration to deliver tailored UI/UX solutions. Passionate about contributing technical skills and a collaborative spirit to a dynamic web development team, driving innovative and user-friendly web solutions.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60" w:after="60"/>
        <w:ind w:left="0" w:right="0"/>
        <w:rPr>
          <w:rFonts w:ascii="Times New Roman" w:eastAsia="Times New Roman" w:hAnsi="Times New Roman" w:cs="Times New Roman"/>
          <w:b/>
          <w:bCs/>
          <w:color w:val="4685DD"/>
          <w:sz w:val="28"/>
          <w:szCs w:val="28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/>
          <w:bCs/>
          <w:bdr w:val="none" w:sz="0" w:space="0" w:color="auto"/>
          <w:vertAlign w:val="baseline"/>
        </w:rPr>
        <w:t>Experience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0286"/>
        </w:tabs>
        <w:spacing w:before="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</w:rPr>
        <w:t>Fiverr and Upwork</w:t>
      </w:r>
      <w:r>
        <w:rPr>
          <w:rStyle w:val="singlecolumnspanpaddedlinenth-child1"/>
          <w:rFonts w:ascii="Times New Roman" w:eastAsia="Times New Roman" w:hAnsi="Times New Roman" w:cs="Times New Roman"/>
        </w:rPr>
        <w:t xml:space="preserve"> </w:t>
      </w:r>
      <w:r>
        <w:rPr>
          <w:rStyle w:val="datesWrapper"/>
          <w:rFonts w:ascii="Times New Roman" w:eastAsia="Times New Roman" w:hAnsi="Times New Roman" w:cs="Times New Roman"/>
        </w:rPr>
        <w:tab/>
      </w:r>
      <w:r>
        <w:rPr>
          <w:rStyle w:val="datesWrapper"/>
          <w:rFonts w:ascii="Times New Roman" w:eastAsia="Times New Roman" w:hAnsi="Times New Roman" w:cs="Times New Roman"/>
        </w:rPr>
        <w:t xml:space="preserve"> </w:t>
      </w:r>
      <w:r>
        <w:rPr>
          <w:rStyle w:val="span"/>
          <w:rFonts w:ascii="Times New Roman" w:eastAsia="Times New Roman" w:hAnsi="Times New Roman" w:cs="Times New Roman"/>
        </w:rPr>
        <w:t>January 2022</w:t>
      </w:r>
      <w:r>
        <w:rPr>
          <w:rStyle w:val="span"/>
          <w:rFonts w:ascii="Times New Roman" w:eastAsia="Times New Roman" w:hAnsi="Times New Roman" w:cs="Times New Roman"/>
        </w:rPr>
        <w:t xml:space="preserve"> to </w:t>
      </w:r>
      <w:r>
        <w:rPr>
          <w:rStyle w:val="span"/>
          <w:rFonts w:ascii="Times New Roman" w:eastAsia="Times New Roman" w:hAnsi="Times New Roman" w:cs="Times New Roman"/>
        </w:rPr>
        <w:t>Current</w:t>
      </w:r>
      <w:r>
        <w:rPr>
          <w:rStyle w:val="datesWrapper"/>
          <w:rFonts w:ascii="Times New Roman" w:eastAsia="Times New Roman" w:hAnsi="Times New Roman" w:cs="Times New Roman"/>
        </w:rPr>
        <w:t xml:space="preserve"> </w:t>
      </w:r>
    </w:p>
    <w:p>
      <w:pPr>
        <w:pStyle w:val="spanpaddedline"/>
        <w:spacing w:before="0" w:after="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jobtitle"/>
          <w:rFonts w:ascii="Times New Roman" w:eastAsia="Times New Roman" w:hAnsi="Times New Roman" w:cs="Times New Roman"/>
          <w:b/>
          <w:bCs/>
        </w:rPr>
        <w:t>Freelance Web Developer</w:t>
      </w:r>
      <w:r>
        <w:rPr>
          <w:rStyle w:val="spanjobtitle"/>
          <w:rFonts w:ascii="Times New Roman" w:eastAsia="Times New Roman" w:hAnsi="Times New Roman" w:cs="Times New Roman"/>
          <w:b/>
          <w:bCs/>
        </w:rPr>
        <w:br/>
      </w:r>
      <w:r>
        <w:rPr>
          <w:rStyle w:val="span"/>
          <w:rFonts w:ascii="Times New Roman" w:eastAsia="Times New Roman" w:hAnsi="Times New Roman" w:cs="Times New Roman"/>
        </w:rPr>
        <w:t>remote</w:t>
      </w: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 </w:t>
      </w:r>
    </w:p>
    <w:p>
      <w:pPr>
        <w:pStyle w:val="ulli"/>
        <w:numPr>
          <w:ilvl w:val="0"/>
          <w:numId w:val="1"/>
        </w:numPr>
        <w:spacing w:before="0"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Successfully managed over 24 website development projects, ensuring timely delivery, high-quality work, and client satisfaction.</w:t>
      </w:r>
    </w:p>
    <w:p>
      <w:pPr>
        <w:pStyle w:val="ulli"/>
        <w:numPr>
          <w:ilvl w:val="0"/>
          <w:numId w:val="1"/>
        </w:numPr>
        <w:spacing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Interacted with clients to define project scope, gather requirements, and develop user-centric solutions.</w:t>
      </w:r>
    </w:p>
    <w:p>
      <w:pPr>
        <w:pStyle w:val="ulli"/>
        <w:numPr>
          <w:ilvl w:val="0"/>
          <w:numId w:val="1"/>
        </w:numPr>
        <w:spacing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Built, tested, deployed, and maintained high-performance, scalable, and reliable websites, web applications, and APIs.</w:t>
      </w:r>
    </w:p>
    <w:p>
      <w:pPr>
        <w:pStyle w:val="ulli"/>
        <w:numPr>
          <w:ilvl w:val="0"/>
          <w:numId w:val="1"/>
        </w:numPr>
        <w:spacing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Utilized modern front-end technologies, including React.js, SCSS, and JavaScript, while staying updated with the latest web development trends.</w:t>
      </w:r>
    </w:p>
    <w:p>
      <w:pPr>
        <w:pStyle w:val="ulli"/>
        <w:numPr>
          <w:ilvl w:val="0"/>
          <w:numId w:val="1"/>
        </w:numPr>
        <w:spacing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Improved code quality by 34%, performance by 57%, and functionality by 28% through identifying and addressing pain points in code and design.</w:t>
      </w:r>
    </w:p>
    <w:p>
      <w:pPr>
        <w:pStyle w:val="ulli"/>
        <w:numPr>
          <w:ilvl w:val="0"/>
          <w:numId w:val="1"/>
        </w:numPr>
        <w:spacing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Created seamless user journeys by designing tailored UI and UX features, significantly enhancing usability and user experience.</w:t>
      </w:r>
    </w:p>
    <w:p>
      <w:pPr>
        <w:pStyle w:val="ulli"/>
        <w:numPr>
          <w:ilvl w:val="0"/>
          <w:numId w:val="1"/>
        </w:numPr>
        <w:spacing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Employed version control systems like Git for collaborative project management and code reviews, fostering a team-oriented development environment.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0286"/>
        </w:tabs>
        <w:spacing w:before="12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</w:rPr>
        <w:t>Young's</w:t>
      </w:r>
      <w:r>
        <w:rPr>
          <w:rStyle w:val="singlecolumnspanpaddedlinenth-child1"/>
          <w:rFonts w:ascii="Times New Roman" w:eastAsia="Times New Roman" w:hAnsi="Times New Roman" w:cs="Times New Roman"/>
        </w:rPr>
        <w:t xml:space="preserve"> </w:t>
      </w:r>
      <w:r>
        <w:rPr>
          <w:rStyle w:val="datesWrapper"/>
          <w:rFonts w:ascii="Times New Roman" w:eastAsia="Times New Roman" w:hAnsi="Times New Roman" w:cs="Times New Roman"/>
        </w:rPr>
        <w:tab/>
      </w:r>
      <w:r>
        <w:rPr>
          <w:rStyle w:val="datesWrapper"/>
          <w:rFonts w:ascii="Times New Roman" w:eastAsia="Times New Roman" w:hAnsi="Times New Roman" w:cs="Times New Roman"/>
        </w:rPr>
        <w:t xml:space="preserve"> </w:t>
      </w:r>
      <w:r>
        <w:rPr>
          <w:rStyle w:val="span"/>
          <w:rFonts w:ascii="Times New Roman" w:eastAsia="Times New Roman" w:hAnsi="Times New Roman" w:cs="Times New Roman"/>
        </w:rPr>
        <w:t>March 2020</w:t>
      </w:r>
      <w:r>
        <w:rPr>
          <w:rStyle w:val="span"/>
          <w:rFonts w:ascii="Times New Roman" w:eastAsia="Times New Roman" w:hAnsi="Times New Roman" w:cs="Times New Roman"/>
        </w:rPr>
        <w:t xml:space="preserve"> to </w:t>
      </w:r>
      <w:r>
        <w:rPr>
          <w:rStyle w:val="span"/>
          <w:rFonts w:ascii="Times New Roman" w:eastAsia="Times New Roman" w:hAnsi="Times New Roman" w:cs="Times New Roman"/>
        </w:rPr>
        <w:t>Current</w:t>
      </w:r>
      <w:r>
        <w:rPr>
          <w:rStyle w:val="datesWrapper"/>
          <w:rFonts w:ascii="Times New Roman" w:eastAsia="Times New Roman" w:hAnsi="Times New Roman" w:cs="Times New Roman"/>
        </w:rPr>
        <w:t xml:space="preserve"> </w:t>
      </w:r>
    </w:p>
    <w:p>
      <w:pPr>
        <w:pStyle w:val="spanpaddedline"/>
        <w:spacing w:before="0" w:after="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jobtitle"/>
          <w:rFonts w:ascii="Times New Roman" w:eastAsia="Times New Roman" w:hAnsi="Times New Roman" w:cs="Times New Roman"/>
          <w:b/>
          <w:bCs/>
        </w:rPr>
        <w:t>Manager</w:t>
      </w:r>
      <w:r>
        <w:rPr>
          <w:rStyle w:val="spanjobtitle"/>
          <w:rFonts w:ascii="Times New Roman" w:eastAsia="Times New Roman" w:hAnsi="Times New Roman" w:cs="Times New Roman"/>
          <w:b/>
          <w:bCs/>
        </w:rPr>
        <w:br/>
      </w:r>
      <w:r>
        <w:rPr>
          <w:rStyle w:val="span"/>
          <w:rFonts w:ascii="Times New Roman" w:eastAsia="Times New Roman" w:hAnsi="Times New Roman" w:cs="Times New Roman"/>
        </w:rPr>
        <w:t>London</w:t>
      </w: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 </w:t>
      </w:r>
    </w:p>
    <w:p>
      <w:pPr>
        <w:pStyle w:val="ulli"/>
        <w:numPr>
          <w:ilvl w:val="0"/>
          <w:numId w:val="2"/>
        </w:numPr>
        <w:spacing w:before="0"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Oversaw customer orders, financial control, and daily operations, ensuring a seamless and efficient workflow.</w:t>
      </w:r>
    </w:p>
    <w:p>
      <w:pPr>
        <w:pStyle w:val="ulli"/>
        <w:numPr>
          <w:ilvl w:val="0"/>
          <w:numId w:val="2"/>
        </w:numPr>
        <w:spacing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Supervised and trained a team of 8 staff members, maintaining high service standards and fostering a collaborative work environment.</w:t>
      </w:r>
    </w:p>
    <w:p>
      <w:pPr>
        <w:pStyle w:val="ulli"/>
        <w:numPr>
          <w:ilvl w:val="0"/>
          <w:numId w:val="2"/>
        </w:numPr>
        <w:spacing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Developed strong leadership and team management skills, crucial for coordinating web development projects.</w:t>
      </w:r>
    </w:p>
    <w:p>
      <w:pPr>
        <w:pStyle w:val="ulli"/>
        <w:numPr>
          <w:ilvl w:val="0"/>
          <w:numId w:val="2"/>
        </w:numPr>
        <w:spacing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Implemented effective problem-solving techniques to resolve customer disputes, enhancing customer satisfaction and operational efficiency.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0286"/>
        </w:tabs>
        <w:spacing w:before="12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</w:rPr>
        <w:t>Costa Coffee</w:t>
      </w:r>
      <w:r>
        <w:rPr>
          <w:rStyle w:val="singlecolumnspanpaddedlinenth-child1"/>
          <w:rFonts w:ascii="Times New Roman" w:eastAsia="Times New Roman" w:hAnsi="Times New Roman" w:cs="Times New Roman"/>
        </w:rPr>
        <w:t xml:space="preserve"> </w:t>
      </w:r>
      <w:r>
        <w:rPr>
          <w:rStyle w:val="datesWrapper"/>
          <w:rFonts w:ascii="Times New Roman" w:eastAsia="Times New Roman" w:hAnsi="Times New Roman" w:cs="Times New Roman"/>
        </w:rPr>
        <w:tab/>
      </w:r>
      <w:r>
        <w:rPr>
          <w:rStyle w:val="datesWrapper"/>
          <w:rFonts w:ascii="Times New Roman" w:eastAsia="Times New Roman" w:hAnsi="Times New Roman" w:cs="Times New Roman"/>
        </w:rPr>
        <w:t xml:space="preserve"> </w:t>
      </w:r>
      <w:r>
        <w:rPr>
          <w:rStyle w:val="span"/>
          <w:rFonts w:ascii="Times New Roman" w:eastAsia="Times New Roman" w:hAnsi="Times New Roman" w:cs="Times New Roman"/>
        </w:rPr>
        <w:t>September 2017</w:t>
      </w:r>
      <w:r>
        <w:rPr>
          <w:rStyle w:val="span"/>
          <w:rFonts w:ascii="Times New Roman" w:eastAsia="Times New Roman" w:hAnsi="Times New Roman" w:cs="Times New Roman"/>
        </w:rPr>
        <w:t xml:space="preserve"> to </w:t>
      </w:r>
      <w:r>
        <w:rPr>
          <w:rStyle w:val="span"/>
          <w:rFonts w:ascii="Times New Roman" w:eastAsia="Times New Roman" w:hAnsi="Times New Roman" w:cs="Times New Roman"/>
        </w:rPr>
        <w:t>December 2019</w:t>
      </w:r>
      <w:r>
        <w:rPr>
          <w:rStyle w:val="datesWrapper"/>
          <w:rFonts w:ascii="Times New Roman" w:eastAsia="Times New Roman" w:hAnsi="Times New Roman" w:cs="Times New Roman"/>
        </w:rPr>
        <w:t xml:space="preserve"> </w:t>
      </w:r>
    </w:p>
    <w:p>
      <w:pPr>
        <w:pStyle w:val="spanpaddedline"/>
        <w:spacing w:before="0" w:after="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jobtitle"/>
          <w:rFonts w:ascii="Times New Roman" w:eastAsia="Times New Roman" w:hAnsi="Times New Roman" w:cs="Times New Roman"/>
          <w:b/>
          <w:bCs/>
        </w:rPr>
        <w:t>Restaurant Manager</w:t>
      </w:r>
      <w:r>
        <w:rPr>
          <w:rStyle w:val="spanjobtitle"/>
          <w:rFonts w:ascii="Times New Roman" w:eastAsia="Times New Roman" w:hAnsi="Times New Roman" w:cs="Times New Roman"/>
          <w:b/>
          <w:bCs/>
        </w:rPr>
        <w:br/>
      </w:r>
      <w:r>
        <w:rPr>
          <w:rStyle w:val="span"/>
          <w:rFonts w:ascii="Times New Roman" w:eastAsia="Times New Roman" w:hAnsi="Times New Roman" w:cs="Times New Roman"/>
        </w:rPr>
        <w:t>London</w:t>
      </w: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 </w:t>
      </w:r>
    </w:p>
    <w:p>
      <w:pPr>
        <w:pStyle w:val="ulli"/>
        <w:numPr>
          <w:ilvl w:val="0"/>
          <w:numId w:val="3"/>
        </w:numPr>
        <w:spacing w:before="0"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Led and implemented training programs for 8 new employees, ensuring high levels of product quality and customer satisfaction.</w:t>
      </w:r>
    </w:p>
    <w:p>
      <w:pPr>
        <w:pStyle w:val="ulli"/>
        <w:numPr>
          <w:ilvl w:val="0"/>
          <w:numId w:val="3"/>
        </w:numPr>
        <w:spacing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Managed the recruitment process, interviewing over 40 candidates and identifying growth opportunities.</w:t>
      </w:r>
    </w:p>
    <w:p>
      <w:pPr>
        <w:pStyle w:val="ulli"/>
        <w:numPr>
          <w:ilvl w:val="0"/>
          <w:numId w:val="3"/>
        </w:numPr>
        <w:spacing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Oversaw inventory levels, ordered supplies, and conducted performance evaluations, enhancing organizational and analytical skills.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60" w:after="60"/>
        <w:ind w:left="0" w:right="0"/>
        <w:rPr>
          <w:rFonts w:ascii="Times New Roman" w:eastAsia="Times New Roman" w:hAnsi="Times New Roman" w:cs="Times New Roman"/>
          <w:b/>
          <w:bCs/>
          <w:color w:val="4685DD"/>
          <w:sz w:val="28"/>
          <w:szCs w:val="28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/>
          <w:bCs/>
          <w:bdr w:val="none" w:sz="0" w:space="0" w:color="auto"/>
          <w:vertAlign w:val="baseline"/>
        </w:rPr>
        <w:t>Skills</w:t>
      </w:r>
    </w:p>
    <w:tbl>
      <w:tblPr>
        <w:tblStyle w:val="divdocumenttable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5153"/>
        <w:gridCol w:w="5153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5153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p"/>
              <w:spacing w:before="0" w:after="0" w:line="280" w:lineRule="atLeast"/>
              <w:ind w:left="0" w:right="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Times New Roman" w:eastAsia="Times New Roman" w:hAnsi="Times New Roman" w:cs="Times New Roman"/>
                <w:b/>
                <w:bCs/>
              </w:rPr>
              <w:t>Full-Stack Development</w:t>
            </w: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:</w:t>
            </w:r>
          </w:p>
          <w:p>
            <w:pPr>
              <w:pStyle w:val="ulli"/>
              <w:numPr>
                <w:ilvl w:val="0"/>
                <w:numId w:val="4"/>
              </w:numPr>
              <w:spacing w:before="0" w:after="0" w:line="280" w:lineRule="atLeast"/>
              <w:ind w:left="640" w:right="0" w:hanging="27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HTML, CSS, JavaScript</w:t>
            </w:r>
          </w:p>
          <w:p>
            <w:pPr>
              <w:pStyle w:val="ulli"/>
              <w:numPr>
                <w:ilvl w:val="0"/>
                <w:numId w:val="4"/>
              </w:numPr>
              <w:spacing w:after="0" w:line="280" w:lineRule="atLeast"/>
              <w:ind w:left="640" w:right="0" w:hanging="27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React.js, Three.js, SCSS/SASS</w:t>
            </w:r>
          </w:p>
          <w:p>
            <w:pPr>
              <w:pStyle w:val="p"/>
              <w:spacing w:before="0" w:after="0" w:line="280" w:lineRule="atLeast"/>
              <w:ind w:left="0" w:right="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Times New Roman" w:eastAsia="Times New Roman" w:hAnsi="Times New Roman" w:cs="Times New Roman"/>
                <w:b/>
                <w:bCs/>
              </w:rPr>
              <w:t>Website Optimization</w:t>
            </w: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:</w:t>
            </w:r>
          </w:p>
          <w:p>
            <w:pPr>
              <w:pStyle w:val="ulli"/>
              <w:numPr>
                <w:ilvl w:val="0"/>
                <w:numId w:val="5"/>
              </w:numPr>
              <w:spacing w:before="0" w:after="0" w:line="280" w:lineRule="atLeast"/>
              <w:ind w:left="640" w:right="0" w:hanging="27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Performance tuning, responsive web design</w:t>
            </w:r>
          </w:p>
          <w:p>
            <w:pPr>
              <w:pStyle w:val="ulli"/>
              <w:numPr>
                <w:ilvl w:val="0"/>
                <w:numId w:val="5"/>
              </w:numPr>
              <w:spacing w:after="0" w:line="280" w:lineRule="atLeast"/>
              <w:ind w:left="640" w:right="0" w:hanging="27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Testing and quality assurance</w:t>
            </w:r>
          </w:p>
          <w:p>
            <w:pPr>
              <w:pStyle w:val="p"/>
              <w:spacing w:before="0" w:after="0" w:line="280" w:lineRule="atLeast"/>
              <w:ind w:left="0" w:right="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Times New Roman" w:eastAsia="Times New Roman" w:hAnsi="Times New Roman" w:cs="Times New Roman"/>
                <w:b/>
                <w:bCs/>
              </w:rPr>
              <w:t>Website Troubleshooting</w:t>
            </w: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:</w:t>
            </w:r>
          </w:p>
          <w:p>
            <w:pPr>
              <w:pStyle w:val="ulli"/>
              <w:numPr>
                <w:ilvl w:val="0"/>
                <w:numId w:val="6"/>
              </w:numPr>
              <w:spacing w:before="0" w:after="0" w:line="280" w:lineRule="atLeast"/>
              <w:ind w:left="640" w:right="0" w:hanging="27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Debugging, user experience (UX) design</w:t>
            </w:r>
          </w:p>
          <w:p>
            <w:pPr>
              <w:pStyle w:val="ulli"/>
              <w:numPr>
                <w:ilvl w:val="0"/>
                <w:numId w:val="6"/>
              </w:numPr>
              <w:spacing w:after="0" w:line="280" w:lineRule="atLeast"/>
              <w:ind w:left="640" w:right="0" w:hanging="27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User interface (UI) design</w:t>
            </w:r>
          </w:p>
          <w:p>
            <w:pPr>
              <w:pStyle w:val="p"/>
              <w:spacing w:before="0" w:after="0" w:line="280" w:lineRule="atLeast"/>
              <w:ind w:left="0" w:right="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Times New Roman" w:eastAsia="Times New Roman" w:hAnsi="Times New Roman" w:cs="Times New Roman"/>
                <w:b/>
                <w:bCs/>
              </w:rPr>
              <w:t>Front-End Development</w:t>
            </w: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:</w:t>
            </w:r>
          </w:p>
        </w:tc>
        <w:tc>
          <w:tcPr>
            <w:tcW w:w="5153" w:type="dxa"/>
            <w:tcBorders>
              <w:left w:val="single" w:sz="8" w:space="0" w:color="FEFDFD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ulli"/>
              <w:numPr>
                <w:ilvl w:val="0"/>
                <w:numId w:val="7"/>
              </w:numPr>
              <w:spacing w:before="0" w:after="0" w:line="280" w:lineRule="atLeast"/>
              <w:ind w:left="640" w:right="0" w:hanging="27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API design and implementation</w:t>
            </w:r>
          </w:p>
          <w:p>
            <w:pPr>
              <w:pStyle w:val="ulli"/>
              <w:numPr>
                <w:ilvl w:val="0"/>
                <w:numId w:val="7"/>
              </w:numPr>
              <w:spacing w:after="0" w:line="280" w:lineRule="atLeast"/>
              <w:ind w:left="640" w:right="0" w:hanging="27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Version control (Git)</w:t>
            </w:r>
          </w:p>
          <w:p>
            <w:pPr>
              <w:pStyle w:val="ulli"/>
              <w:numPr>
                <w:ilvl w:val="0"/>
                <w:numId w:val="7"/>
              </w:numPr>
              <w:spacing w:after="0" w:line="280" w:lineRule="atLeast"/>
              <w:ind w:left="640" w:right="0" w:hanging="27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Photoshop</w:t>
            </w:r>
          </w:p>
          <w:p>
            <w:pPr>
              <w:pStyle w:val="p"/>
              <w:spacing w:before="0" w:after="0" w:line="280" w:lineRule="atLeast"/>
              <w:ind w:left="0" w:right="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Times New Roman" w:eastAsia="Times New Roman" w:hAnsi="Times New Roman" w:cs="Times New Roman"/>
                <w:b/>
                <w:bCs/>
              </w:rPr>
              <w:t>Other Technical Skills</w:t>
            </w: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:</w:t>
            </w:r>
          </w:p>
          <w:p>
            <w:pPr>
              <w:pStyle w:val="ulli"/>
              <w:numPr>
                <w:ilvl w:val="0"/>
                <w:numId w:val="8"/>
              </w:numPr>
              <w:spacing w:before="0" w:after="0" w:line="280" w:lineRule="atLeast"/>
              <w:ind w:left="640" w:right="0" w:hanging="27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Responsive web design</w:t>
            </w:r>
          </w:p>
          <w:p>
            <w:pPr>
              <w:pStyle w:val="ulli"/>
              <w:numPr>
                <w:ilvl w:val="0"/>
                <w:numId w:val="8"/>
              </w:numPr>
              <w:spacing w:after="0" w:line="280" w:lineRule="atLeast"/>
              <w:ind w:left="640" w:right="0" w:hanging="27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User Interface (UI) Design</w:t>
            </w:r>
          </w:p>
          <w:p>
            <w:pPr>
              <w:pStyle w:val="ulli"/>
              <w:numPr>
                <w:ilvl w:val="0"/>
                <w:numId w:val="8"/>
              </w:numPr>
              <w:spacing w:after="0" w:line="280" w:lineRule="atLeast"/>
              <w:ind w:left="640" w:right="0" w:hanging="27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User Experience (UX) Design</w:t>
            </w:r>
          </w:p>
          <w:p>
            <w:pPr>
              <w:pStyle w:val="ulli"/>
              <w:numPr>
                <w:ilvl w:val="0"/>
                <w:numId w:val="8"/>
              </w:numPr>
              <w:spacing w:after="0" w:line="280" w:lineRule="atLeast"/>
              <w:ind w:left="640" w:right="0" w:hanging="27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Testing and Quality Assurance</w:t>
            </w:r>
          </w:p>
          <w:p>
            <w:pPr>
              <w:pStyle w:val="ulli"/>
              <w:numPr>
                <w:ilvl w:val="0"/>
                <w:numId w:val="8"/>
              </w:numPr>
              <w:spacing w:after="0" w:line="280" w:lineRule="atLeast"/>
              <w:ind w:left="640" w:right="0" w:hanging="27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Debugging</w:t>
            </w:r>
          </w:p>
        </w:tc>
      </w:tr>
    </w:tbl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60" w:after="60"/>
        <w:ind w:left="0" w:right="0"/>
        <w:rPr>
          <w:rFonts w:ascii="Times New Roman" w:eastAsia="Times New Roman" w:hAnsi="Times New Roman" w:cs="Times New Roman"/>
          <w:b/>
          <w:bCs/>
          <w:color w:val="4685DD"/>
          <w:sz w:val="28"/>
          <w:szCs w:val="28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/>
          <w:bCs/>
          <w:bdr w:val="none" w:sz="0" w:space="0" w:color="auto"/>
          <w:vertAlign w:val="baseline"/>
        </w:rPr>
        <w:t>Education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0286"/>
        </w:tabs>
        <w:spacing w:before="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companynameeduc"/>
          <w:rFonts w:ascii="Times New Roman" w:eastAsia="Times New Roman" w:hAnsi="Times New Roman" w:cs="Times New Roman"/>
          <w:b/>
          <w:bCs/>
        </w:rPr>
        <w:t>Treehouse School</w:t>
      </w:r>
      <w:r>
        <w:rPr>
          <w:rStyle w:val="singlecolumnspanpaddedlinenth-child1"/>
          <w:rFonts w:ascii="Times New Roman" w:eastAsia="Times New Roman" w:hAnsi="Times New Roman" w:cs="Times New Roman"/>
        </w:rPr>
        <w:t xml:space="preserve"> </w:t>
      </w:r>
      <w:r>
        <w:rPr>
          <w:rStyle w:val="datesWrapper"/>
          <w:rFonts w:ascii="Times New Roman" w:eastAsia="Times New Roman" w:hAnsi="Times New Roman" w:cs="Times New Roman"/>
        </w:rPr>
        <w:tab/>
      </w:r>
      <w:r>
        <w:rPr>
          <w:rStyle w:val="datesWrapper"/>
          <w:rFonts w:ascii="Times New Roman" w:eastAsia="Times New Roman" w:hAnsi="Times New Roman" w:cs="Times New Roman"/>
        </w:rPr>
        <w:t xml:space="preserve"> </w:t>
      </w:r>
      <w:r>
        <w:rPr>
          <w:rStyle w:val="span"/>
          <w:rFonts w:ascii="Times New Roman" w:eastAsia="Times New Roman" w:hAnsi="Times New Roman" w:cs="Times New Roman"/>
        </w:rPr>
        <w:t>2021</w:t>
      </w:r>
      <w:r>
        <w:rPr>
          <w:rStyle w:val="datesWrapper"/>
          <w:rFonts w:ascii="Times New Roman" w:eastAsia="Times New Roman" w:hAnsi="Times New Roman" w:cs="Times New Roman"/>
        </w:rPr>
        <w:t xml:space="preserve"> </w:t>
      </w:r>
    </w:p>
    <w:p>
      <w:pPr>
        <w:pStyle w:val="spanpaddedline"/>
        <w:spacing w:before="0" w:after="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degree"/>
          <w:rFonts w:ascii="Times New Roman" w:eastAsia="Times New Roman" w:hAnsi="Times New Roman" w:cs="Times New Roman"/>
          <w:b/>
          <w:bCs/>
        </w:rPr>
        <w:t>Certification</w:t>
      </w:r>
      <w:r>
        <w:rPr>
          <w:rStyle w:val="span"/>
          <w:rFonts w:ascii="Times New Roman" w:eastAsia="Times New Roman" w:hAnsi="Times New Roman" w:cs="Times New Roman"/>
        </w:rPr>
        <w:t xml:space="preserve">: </w:t>
      </w:r>
      <w:r>
        <w:rPr>
          <w:rStyle w:val="spanprogramline"/>
          <w:rFonts w:ascii="Times New Roman" w:eastAsia="Times New Roman" w:hAnsi="Times New Roman" w:cs="Times New Roman"/>
          <w:b/>
          <w:bCs/>
        </w:rPr>
        <w:t>Front-End Technologies</w:t>
      </w: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 </w:t>
      </w:r>
    </w:p>
    <w:p>
      <w:pPr>
        <w:pStyle w:val="spanpaddedline"/>
        <w:spacing w:before="0" w:after="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</w:rPr>
        <w:t>Online</w:t>
      </w: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 </w:t>
      </w:r>
    </w:p>
    <w:p>
      <w:pPr>
        <w:pStyle w:val="ulli"/>
        <w:numPr>
          <w:ilvl w:val="0"/>
          <w:numId w:val="9"/>
        </w:numPr>
        <w:spacing w:before="0"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Gained proficiency in front-end technologies, including HTML, CSS, JavaScript, and React.js.</w:t>
      </w:r>
    </w:p>
    <w:p>
      <w:pPr>
        <w:pStyle w:val="ulli"/>
        <w:numPr>
          <w:ilvl w:val="0"/>
          <w:numId w:val="9"/>
        </w:numPr>
        <w:spacing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Completed hands-on projects and assignments that simulate real-world web development tasks.</w:t>
      </w:r>
    </w:p>
    <w:p>
      <w:pPr>
        <w:pStyle w:val="ulli"/>
        <w:numPr>
          <w:ilvl w:val="0"/>
          <w:numId w:val="9"/>
        </w:numPr>
        <w:spacing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Improved skills in responsive web design, UI/UX principles, and modern web development practices.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0286"/>
        </w:tabs>
        <w:spacing w:before="12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companynameeduc"/>
          <w:rFonts w:ascii="Times New Roman" w:eastAsia="Times New Roman" w:hAnsi="Times New Roman" w:cs="Times New Roman"/>
          <w:b/>
          <w:bCs/>
        </w:rPr>
        <w:t>Udacity</w:t>
      </w:r>
      <w:r>
        <w:rPr>
          <w:rStyle w:val="singlecolumnspanpaddedlinenth-child1"/>
          <w:rFonts w:ascii="Times New Roman" w:eastAsia="Times New Roman" w:hAnsi="Times New Roman" w:cs="Times New Roman"/>
        </w:rPr>
        <w:t xml:space="preserve"> </w:t>
      </w:r>
      <w:r>
        <w:rPr>
          <w:rStyle w:val="datesWrapper"/>
          <w:rFonts w:ascii="Times New Roman" w:eastAsia="Times New Roman" w:hAnsi="Times New Roman" w:cs="Times New Roman"/>
        </w:rPr>
        <w:tab/>
      </w:r>
      <w:r>
        <w:rPr>
          <w:rStyle w:val="datesWrapper"/>
          <w:rFonts w:ascii="Times New Roman" w:eastAsia="Times New Roman" w:hAnsi="Times New Roman" w:cs="Times New Roman"/>
        </w:rPr>
        <w:t xml:space="preserve"> </w:t>
      </w:r>
      <w:r>
        <w:rPr>
          <w:rStyle w:val="span"/>
          <w:rFonts w:ascii="Times New Roman" w:eastAsia="Times New Roman" w:hAnsi="Times New Roman" w:cs="Times New Roman"/>
        </w:rPr>
        <w:t>2021</w:t>
      </w:r>
      <w:r>
        <w:rPr>
          <w:rStyle w:val="datesWrapper"/>
          <w:rFonts w:ascii="Times New Roman" w:eastAsia="Times New Roman" w:hAnsi="Times New Roman" w:cs="Times New Roman"/>
        </w:rPr>
        <w:t xml:space="preserve"> </w:t>
      </w:r>
    </w:p>
    <w:p>
      <w:pPr>
        <w:pStyle w:val="spanpaddedline"/>
        <w:spacing w:before="0" w:after="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degree"/>
          <w:rFonts w:ascii="Times New Roman" w:eastAsia="Times New Roman" w:hAnsi="Times New Roman" w:cs="Times New Roman"/>
          <w:b/>
          <w:bCs/>
        </w:rPr>
        <w:t>Certification</w:t>
      </w:r>
      <w:r>
        <w:rPr>
          <w:rStyle w:val="span"/>
          <w:rFonts w:ascii="Times New Roman" w:eastAsia="Times New Roman" w:hAnsi="Times New Roman" w:cs="Times New Roman"/>
        </w:rPr>
        <w:t xml:space="preserve">: </w:t>
      </w:r>
      <w:r>
        <w:rPr>
          <w:rStyle w:val="spanprogramline"/>
          <w:rFonts w:ascii="Times New Roman" w:eastAsia="Times New Roman" w:hAnsi="Times New Roman" w:cs="Times New Roman"/>
          <w:b/>
          <w:bCs/>
        </w:rPr>
        <w:t>Full Stack Development</w:t>
      </w: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 </w:t>
      </w:r>
    </w:p>
    <w:p>
      <w:pPr>
        <w:pStyle w:val="spanpaddedline"/>
        <w:spacing w:before="0" w:after="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</w:rPr>
        <w:t>Online</w:t>
      </w: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 </w:t>
      </w:r>
    </w:p>
    <w:p>
      <w:pPr>
        <w:pStyle w:val="ulli"/>
        <w:numPr>
          <w:ilvl w:val="0"/>
          <w:numId w:val="10"/>
        </w:numPr>
        <w:spacing w:before="0"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Acquired comprehensive knowledge of both front-end and back-end development.</w:t>
      </w:r>
    </w:p>
    <w:p>
      <w:pPr>
        <w:pStyle w:val="ulli"/>
        <w:numPr>
          <w:ilvl w:val="0"/>
          <w:numId w:val="10"/>
        </w:numPr>
        <w:spacing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Learned to build and deploy full-stack web applications using modern frameworks and tools.</w:t>
      </w:r>
    </w:p>
    <w:p>
      <w:pPr>
        <w:pStyle w:val="ulli"/>
        <w:numPr>
          <w:ilvl w:val="0"/>
          <w:numId w:val="10"/>
        </w:numPr>
        <w:spacing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Enhanced understanding of server-side programming, database management, and API design.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0286"/>
        </w:tabs>
        <w:spacing w:before="12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companynameeduc"/>
          <w:rFonts w:ascii="Times New Roman" w:eastAsia="Times New Roman" w:hAnsi="Times New Roman" w:cs="Times New Roman"/>
          <w:b/>
          <w:bCs/>
        </w:rPr>
        <w:t>Kingston College</w:t>
      </w:r>
      <w:r>
        <w:rPr>
          <w:rStyle w:val="singlecolumnspanpaddedlinenth-child1"/>
          <w:rFonts w:ascii="Times New Roman" w:eastAsia="Times New Roman" w:hAnsi="Times New Roman" w:cs="Times New Roman"/>
        </w:rPr>
        <w:t xml:space="preserve"> </w:t>
      </w:r>
      <w:r>
        <w:rPr>
          <w:rStyle w:val="datesWrapper"/>
          <w:rFonts w:ascii="Times New Roman" w:eastAsia="Times New Roman" w:hAnsi="Times New Roman" w:cs="Times New Roman"/>
        </w:rPr>
        <w:tab/>
      </w:r>
      <w:r>
        <w:rPr>
          <w:rStyle w:val="datesWrapper"/>
          <w:rFonts w:ascii="Times New Roman" w:eastAsia="Times New Roman" w:hAnsi="Times New Roman" w:cs="Times New Roman"/>
        </w:rPr>
        <w:t xml:space="preserve"> </w:t>
      </w:r>
      <w:r>
        <w:rPr>
          <w:rStyle w:val="span"/>
          <w:rFonts w:ascii="Times New Roman" w:eastAsia="Times New Roman" w:hAnsi="Times New Roman" w:cs="Times New Roman"/>
        </w:rPr>
        <w:t>2016</w:t>
      </w:r>
      <w:r>
        <w:rPr>
          <w:rStyle w:val="datesWrapper"/>
          <w:rFonts w:ascii="Times New Roman" w:eastAsia="Times New Roman" w:hAnsi="Times New Roman" w:cs="Times New Roman"/>
        </w:rPr>
        <w:t xml:space="preserve"> </w:t>
      </w:r>
    </w:p>
    <w:p>
      <w:pPr>
        <w:pStyle w:val="spanpaddedline"/>
        <w:spacing w:before="0" w:after="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degree"/>
          <w:rFonts w:ascii="Times New Roman" w:eastAsia="Times New Roman" w:hAnsi="Times New Roman" w:cs="Times New Roman"/>
          <w:b/>
          <w:bCs/>
        </w:rPr>
        <w:t>Higher National Diploma</w:t>
      </w:r>
      <w:r>
        <w:rPr>
          <w:rStyle w:val="span"/>
          <w:rFonts w:ascii="Times New Roman" w:eastAsia="Times New Roman" w:hAnsi="Times New Roman" w:cs="Times New Roman"/>
        </w:rPr>
        <w:t xml:space="preserve">: </w:t>
      </w:r>
      <w:r>
        <w:rPr>
          <w:rStyle w:val="spanprogramline"/>
          <w:rFonts w:ascii="Times New Roman" w:eastAsia="Times New Roman" w:hAnsi="Times New Roman" w:cs="Times New Roman"/>
          <w:b/>
          <w:bCs/>
        </w:rPr>
        <w:t>Mechanical Engineering</w:t>
      </w: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 </w:t>
      </w:r>
    </w:p>
    <w:p>
      <w:pPr>
        <w:pStyle w:val="spanpaddedline"/>
        <w:spacing w:before="0" w:after="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</w:rPr>
        <w:t>London</w:t>
      </w: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 </w:t>
      </w:r>
    </w:p>
    <w:p>
      <w:pPr>
        <w:pStyle w:val="ulli"/>
        <w:numPr>
          <w:ilvl w:val="0"/>
          <w:numId w:val="11"/>
        </w:numPr>
        <w:spacing w:before="0"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Completed an apprenticeship program in Mechanical Engineering, gaining hands-on experience in technical problem-solving and engineering principles.</w:t>
      </w:r>
    </w:p>
    <w:p>
      <w:pPr>
        <w:pStyle w:val="ulli"/>
        <w:numPr>
          <w:ilvl w:val="0"/>
          <w:numId w:val="11"/>
        </w:numPr>
        <w:spacing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Developed a solid foundation in technical subjects, facilitating a smooth transition into software and web development.</w:t>
      </w:r>
    </w:p>
    <w:p>
      <w:pPr>
        <w:pStyle w:val="ulli"/>
        <w:numPr>
          <w:ilvl w:val="0"/>
          <w:numId w:val="11"/>
        </w:numPr>
        <w:spacing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Undertook coursework in areas such as data structures, algorithms, and programming, directly applicable to web development.</w:t>
      </w:r>
    </w:p>
    <w:p>
      <w:pPr>
        <w:pStyle w:val="ulli"/>
        <w:numPr>
          <w:ilvl w:val="0"/>
          <w:numId w:val="11"/>
        </w:numPr>
        <w:spacing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Engaged in collaborative projects that enhanced teamwork and project management skills.</w:t>
      </w:r>
    </w:p>
    <w:p>
      <w:pPr>
        <w:pStyle w:val="ulli"/>
        <w:numPr>
          <w:ilvl w:val="0"/>
          <w:numId w:val="11"/>
        </w:numPr>
        <w:spacing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Received recognition for academic excellence, reflecting a commitment to continuous learning and professional development.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60" w:after="60"/>
        <w:ind w:left="0" w:right="0"/>
        <w:rPr>
          <w:rFonts w:ascii="Times New Roman" w:eastAsia="Times New Roman" w:hAnsi="Times New Roman" w:cs="Times New Roman"/>
          <w:b/>
          <w:bCs/>
          <w:color w:val="4685DD"/>
          <w:sz w:val="28"/>
          <w:szCs w:val="28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/>
          <w:bCs/>
          <w:bdr w:val="none" w:sz="0" w:space="0" w:color="auto"/>
          <w:vertAlign w:val="baseline"/>
        </w:rPr>
        <w:t>Project Experience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trong"/>
          <w:rFonts w:ascii="Times New Roman" w:eastAsia="Times New Roman" w:hAnsi="Times New Roman" w:cs="Times New Roman"/>
          <w:b/>
          <w:bCs/>
        </w:rPr>
        <w:t>Loot Look Out</w:t>
      </w:r>
    </w:p>
    <w:p>
      <w:pPr>
        <w:pStyle w:val="ulli"/>
        <w:numPr>
          <w:ilvl w:val="0"/>
          <w:numId w:val="12"/>
        </w:numPr>
        <w:spacing w:before="0" w:after="0" w:line="280" w:lineRule="atLeast"/>
        <w:ind w:left="640" w:right="0" w:hanging="27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trong"/>
          <w:rFonts w:ascii="Times New Roman" w:eastAsia="Times New Roman" w:hAnsi="Times New Roman" w:cs="Times New Roman"/>
          <w:b/>
          <w:bCs/>
        </w:rPr>
        <w:t>Description</w:t>
      </w: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: A full-stack web application designed for users to find and share loot codes in gaming communities.</w:t>
      </w:r>
    </w:p>
    <w:p>
      <w:pPr>
        <w:pStyle w:val="ulli"/>
        <w:numPr>
          <w:ilvl w:val="0"/>
          <w:numId w:val="12"/>
        </w:numPr>
        <w:spacing w:after="0" w:line="280" w:lineRule="atLeast"/>
        <w:ind w:left="640" w:right="0" w:hanging="27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trong"/>
          <w:rFonts w:ascii="Times New Roman" w:eastAsia="Times New Roman" w:hAnsi="Times New Roman" w:cs="Times New Roman"/>
          <w:b/>
          <w:bCs/>
        </w:rPr>
        <w:t>Technologies</w:t>
      </w: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: MongoDB, Express, React, Tailwind</w:t>
      </w:r>
    </w:p>
    <w:p>
      <w:pPr>
        <w:pStyle w:val="ulli"/>
        <w:numPr>
          <w:ilvl w:val="0"/>
          <w:numId w:val="12"/>
        </w:numPr>
        <w:spacing w:after="0" w:line="280" w:lineRule="atLeast"/>
        <w:ind w:left="640" w:right="0" w:hanging="27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</w:p>
    <w:p>
      <w:pPr>
        <w:pStyle w:val="p"/>
        <w:spacing w:before="0" w:after="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trong"/>
          <w:rFonts w:ascii="Times New Roman" w:eastAsia="Times New Roman" w:hAnsi="Times New Roman" w:cs="Times New Roman"/>
          <w:b/>
          <w:bCs/>
        </w:rPr>
        <w:t>Designo</w:t>
      </w:r>
    </w:p>
    <w:p>
      <w:pPr>
        <w:pStyle w:val="ulli"/>
        <w:numPr>
          <w:ilvl w:val="0"/>
          <w:numId w:val="13"/>
        </w:numPr>
        <w:spacing w:before="0" w:after="0" w:line="280" w:lineRule="atLeast"/>
        <w:ind w:left="640" w:right="0" w:hanging="27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trong"/>
          <w:rFonts w:ascii="Times New Roman" w:eastAsia="Times New Roman" w:hAnsi="Times New Roman" w:cs="Times New Roman"/>
          <w:b/>
          <w:bCs/>
        </w:rPr>
        <w:t>Description</w:t>
      </w: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: An eye-catching portfolio for a creative agency, focusing on intuitive user interfaces with smooth transitions and animations.</w:t>
      </w:r>
    </w:p>
    <w:p>
      <w:pPr>
        <w:pStyle w:val="ulli"/>
        <w:numPr>
          <w:ilvl w:val="0"/>
          <w:numId w:val="13"/>
        </w:numPr>
        <w:spacing w:after="0" w:line="280" w:lineRule="atLeast"/>
        <w:ind w:left="640" w:right="0" w:hanging="27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trong"/>
          <w:rFonts w:ascii="Times New Roman" w:eastAsia="Times New Roman" w:hAnsi="Times New Roman" w:cs="Times New Roman"/>
          <w:b/>
          <w:bCs/>
        </w:rPr>
        <w:t>Technologies</w:t>
      </w: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: React, CSS</w:t>
      </w:r>
    </w:p>
    <w:p>
      <w:pPr>
        <w:pStyle w:val="p"/>
        <w:spacing w:before="0" w:after="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trong"/>
          <w:rFonts w:ascii="Times New Roman" w:eastAsia="Times New Roman" w:hAnsi="Times New Roman" w:cs="Times New Roman"/>
          <w:b/>
          <w:bCs/>
        </w:rPr>
        <w:t>Snapshot</w:t>
      </w:r>
    </w:p>
    <w:p>
      <w:pPr>
        <w:pStyle w:val="ulli"/>
        <w:numPr>
          <w:ilvl w:val="0"/>
          <w:numId w:val="14"/>
        </w:numPr>
        <w:spacing w:before="0" w:after="0" w:line="280" w:lineRule="atLeast"/>
        <w:ind w:left="640" w:right="0" w:hanging="27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trong"/>
          <w:rFonts w:ascii="Times New Roman" w:eastAsia="Times New Roman" w:hAnsi="Times New Roman" w:cs="Times New Roman"/>
          <w:b/>
          <w:bCs/>
        </w:rPr>
        <w:t>Description</w:t>
      </w: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: A user-centric photo-sharing platform enabling users to upload, share, and view photos hosted on custom domains.</w:t>
      </w:r>
    </w:p>
    <w:p>
      <w:pPr>
        <w:pStyle w:val="ulli"/>
        <w:numPr>
          <w:ilvl w:val="0"/>
          <w:numId w:val="14"/>
        </w:numPr>
        <w:spacing w:after="0" w:line="280" w:lineRule="atLeast"/>
        <w:ind w:left="640" w:right="0" w:hanging="27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trong"/>
          <w:rFonts w:ascii="Times New Roman" w:eastAsia="Times New Roman" w:hAnsi="Times New Roman" w:cs="Times New Roman"/>
          <w:b/>
          <w:bCs/>
        </w:rPr>
        <w:t>Technologies</w:t>
      </w: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: React, SCSS</w:t>
      </w:r>
    </w:p>
    <w:p>
      <w:pPr>
        <w:pStyle w:val="p"/>
        <w:spacing w:before="0" w:after="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trong"/>
          <w:rFonts w:ascii="Times New Roman" w:eastAsia="Times New Roman" w:hAnsi="Times New Roman" w:cs="Times New Roman"/>
          <w:b/>
          <w:bCs/>
        </w:rPr>
        <w:t>Old Portfolio</w:t>
      </w:r>
    </w:p>
    <w:p>
      <w:pPr>
        <w:pStyle w:val="ulli"/>
        <w:numPr>
          <w:ilvl w:val="0"/>
          <w:numId w:val="15"/>
        </w:numPr>
        <w:spacing w:before="0" w:after="0" w:line="280" w:lineRule="atLeast"/>
        <w:ind w:left="640" w:right="0" w:hanging="27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trong"/>
          <w:rFonts w:ascii="Times New Roman" w:eastAsia="Times New Roman" w:hAnsi="Times New Roman" w:cs="Times New Roman"/>
          <w:b/>
          <w:bCs/>
        </w:rPr>
        <w:t>Description</w:t>
      </w: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: A portfolio showcasing previous skills and projects, focusing on enhancing user interaction and providing a professional online presence.</w:t>
      </w:r>
    </w:p>
    <w:p>
      <w:pPr>
        <w:pStyle w:val="ulli"/>
        <w:numPr>
          <w:ilvl w:val="0"/>
          <w:numId w:val="15"/>
        </w:numPr>
        <w:spacing w:after="0" w:line="280" w:lineRule="atLeast"/>
        <w:ind w:left="640" w:right="0" w:hanging="27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trong"/>
          <w:rFonts w:ascii="Times New Roman" w:eastAsia="Times New Roman" w:hAnsi="Times New Roman" w:cs="Times New Roman"/>
          <w:b/>
          <w:bCs/>
        </w:rPr>
        <w:t>Technologies</w:t>
      </w: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: HTML, JavaScript</w:t>
      </w:r>
    </w:p>
    <w:p>
      <w:pPr>
        <w:pStyle w:val="p"/>
        <w:spacing w:before="0" w:after="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trong"/>
          <w:rFonts w:ascii="Times New Roman" w:eastAsia="Times New Roman" w:hAnsi="Times New Roman" w:cs="Times New Roman"/>
          <w:b/>
          <w:bCs/>
        </w:rPr>
        <w:t>Space Tourism</w:t>
      </w:r>
    </w:p>
    <w:p>
      <w:pPr>
        <w:pStyle w:val="ulli"/>
        <w:numPr>
          <w:ilvl w:val="0"/>
          <w:numId w:val="16"/>
        </w:numPr>
        <w:spacing w:before="0" w:after="0" w:line="280" w:lineRule="atLeast"/>
        <w:ind w:left="640" w:right="0" w:hanging="27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trong"/>
          <w:rFonts w:ascii="Times New Roman" w:eastAsia="Times New Roman" w:hAnsi="Times New Roman" w:cs="Times New Roman"/>
          <w:b/>
          <w:bCs/>
        </w:rPr>
        <w:t>Description</w:t>
      </w: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: A visually appealing space exploration site that allows users to explore different celestial destinations with an engaging UI and smooth navigation.</w:t>
      </w:r>
    </w:p>
    <w:p>
      <w:pPr>
        <w:pStyle w:val="ulli"/>
        <w:numPr>
          <w:ilvl w:val="0"/>
          <w:numId w:val="16"/>
        </w:numPr>
        <w:spacing w:after="0" w:line="280" w:lineRule="atLeast"/>
        <w:ind w:left="640" w:right="0" w:hanging="27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trong"/>
          <w:rFonts w:ascii="Times New Roman" w:eastAsia="Times New Roman" w:hAnsi="Times New Roman" w:cs="Times New Roman"/>
          <w:b/>
          <w:bCs/>
        </w:rPr>
        <w:t>Technologies</w:t>
      </w: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: HTML, JavaScript, SCSS</w:t>
      </w:r>
    </w:p>
    <w:p>
      <w:pPr>
        <w:pStyle w:val="p"/>
        <w:spacing w:before="0" w:after="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trong"/>
          <w:rFonts w:ascii="Times New Roman" w:eastAsia="Times New Roman" w:hAnsi="Times New Roman" w:cs="Times New Roman"/>
          <w:b/>
          <w:bCs/>
        </w:rPr>
        <w:t>Dictionary App</w:t>
      </w:r>
    </w:p>
    <w:p>
      <w:pPr>
        <w:pStyle w:val="ulli"/>
        <w:numPr>
          <w:ilvl w:val="0"/>
          <w:numId w:val="17"/>
        </w:numPr>
        <w:spacing w:before="0" w:after="0" w:line="280" w:lineRule="atLeast"/>
        <w:ind w:left="640" w:right="0" w:hanging="27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trong"/>
          <w:rFonts w:ascii="Times New Roman" w:eastAsia="Times New Roman" w:hAnsi="Times New Roman" w:cs="Times New Roman"/>
          <w:b/>
          <w:bCs/>
        </w:rPr>
        <w:t>Description</w:t>
      </w: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: A sleek dictionary app for quick word definitions, featuring a clean and responsive design.</w:t>
      </w:r>
    </w:p>
    <w:p>
      <w:pPr>
        <w:pStyle w:val="ulli"/>
        <w:numPr>
          <w:ilvl w:val="0"/>
          <w:numId w:val="17"/>
        </w:numPr>
        <w:spacing w:after="0" w:line="280" w:lineRule="atLeast"/>
        <w:ind w:left="640" w:right="0" w:hanging="27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trong"/>
          <w:rFonts w:ascii="Times New Roman" w:eastAsia="Times New Roman" w:hAnsi="Times New Roman" w:cs="Times New Roman"/>
          <w:b/>
          <w:bCs/>
        </w:rPr>
        <w:t>Technologies</w:t>
      </w: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: React, SCSS</w:t>
      </w:r>
    </w:p>
    <w:p>
      <w:pPr>
        <w:pStyle w:val="p"/>
        <w:spacing w:before="0" w:after="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trong"/>
          <w:rFonts w:ascii="Times New Roman" w:eastAsia="Times New Roman" w:hAnsi="Times New Roman" w:cs="Times New Roman"/>
          <w:b/>
          <w:bCs/>
        </w:rPr>
        <w:t>Sign-Up Form</w:t>
      </w:r>
    </w:p>
    <w:p>
      <w:pPr>
        <w:pStyle w:val="ulli"/>
        <w:numPr>
          <w:ilvl w:val="0"/>
          <w:numId w:val="18"/>
        </w:numPr>
        <w:spacing w:before="0" w:after="0" w:line="280" w:lineRule="atLeast"/>
        <w:ind w:left="640" w:right="0" w:hanging="27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trong"/>
          <w:rFonts w:ascii="Times New Roman" w:eastAsia="Times New Roman" w:hAnsi="Times New Roman" w:cs="Times New Roman"/>
          <w:b/>
          <w:bCs/>
        </w:rPr>
        <w:t>Description</w:t>
      </w: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: A modern and functional sign-up form focusing on both usability and user experience, featuring smooth animations.</w:t>
      </w:r>
    </w:p>
    <w:p>
      <w:pPr>
        <w:pStyle w:val="ulli"/>
        <w:numPr>
          <w:ilvl w:val="0"/>
          <w:numId w:val="18"/>
        </w:numPr>
        <w:spacing w:after="0" w:line="280" w:lineRule="atLeast"/>
        <w:ind w:left="640" w:right="0" w:hanging="27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trong"/>
          <w:rFonts w:ascii="Times New Roman" w:eastAsia="Times New Roman" w:hAnsi="Times New Roman" w:cs="Times New Roman"/>
          <w:b/>
          <w:bCs/>
        </w:rPr>
        <w:t>Technologies</w:t>
      </w: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: React, SCSS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60" w:after="60"/>
        <w:ind w:left="0" w:right="0"/>
        <w:rPr>
          <w:rFonts w:ascii="Times New Roman" w:eastAsia="Times New Roman" w:hAnsi="Times New Roman" w:cs="Times New Roman"/>
          <w:b/>
          <w:bCs/>
          <w:color w:val="4685DD"/>
          <w:sz w:val="28"/>
          <w:szCs w:val="28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/>
          <w:bCs/>
          <w:bdr w:val="none" w:sz="0" w:space="0" w:color="auto"/>
          <w:vertAlign w:val="baseline"/>
        </w:rPr>
        <w:t>Portfolio &amp; GitHub</w:t>
      </w:r>
    </w:p>
    <w:p>
      <w:pPr>
        <w:pStyle w:val="ulli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80" w:lineRule="atLeast"/>
        <w:ind w:left="640" w:right="0" w:hanging="27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www.georgeflood.dev</w:t>
      </w:r>
    </w:p>
    <w:p>
      <w:pPr>
        <w:pStyle w:val="ulli"/>
        <w:numPr>
          <w:ilvl w:val="0"/>
          <w:numId w:val="19"/>
        </w:numPr>
        <w:spacing w:after="0" w:line="280" w:lineRule="atLeast"/>
        <w:ind w:left="640" w:right="0" w:hanging="27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https://github.com/GeorgeFlood</w:t>
      </w:r>
    </w:p>
    <w:sectPr>
      <w:pgSz w:w="11906" w:h="16838"/>
      <w:pgMar w:top="640" w:right="800" w:bottom="640" w:left="80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document">
    <w:name w:val="div_document"/>
    <w:basedOn w:val="Normal"/>
    <w:pPr>
      <w:spacing w:line="280" w:lineRule="atLeast"/>
    </w:pPr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thinbottomborder">
    <w:name w:val="div_document_thinbottomborder"/>
    <w:basedOn w:val="Normal"/>
    <w:pPr>
      <w:pBdr>
        <w:bottom w:val="single" w:sz="8" w:space="0" w:color="4685DD"/>
      </w:pBdr>
    </w:p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customStyle="1" w:styleId="myGap">
    <w:name w:val="myGap"/>
    <w:basedOn w:val="Normal"/>
  </w:style>
  <w:style w:type="paragraph" w:customStyle="1" w:styleId="divdocumentlowerborder">
    <w:name w:val="div_document_lowerborder"/>
    <w:basedOn w:val="Normal"/>
    <w:pPr>
      <w:pBdr>
        <w:top w:val="none" w:sz="0" w:space="1" w:color="auto"/>
        <w:bottom w:val="single" w:sz="8" w:space="0" w:color="4685DD"/>
      </w:pBdr>
      <w:spacing w:line="12" w:lineRule="auto"/>
    </w:p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60" w:lineRule="atLeast"/>
      <w:jc w:val="center"/>
    </w:pPr>
    <w:rPr>
      <w:sz w:val="22"/>
      <w:szCs w:val="22"/>
    </w:rPr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320" w:lineRule="atLeast"/>
    </w:pPr>
    <w:rPr>
      <w:color w:val="4685DD"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atesWrapper">
    <w:name w:val="datesWrapper"/>
    <w:basedOn w:val="DefaultParagraphFont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spanjobtitle">
    <w:name w:val="span_jobtitle"/>
    <w:basedOn w:val="span"/>
    <w:rPr>
      <w:b/>
      <w:bCs/>
    </w:rPr>
  </w:style>
  <w:style w:type="paragraph" w:customStyle="1" w:styleId="ulli">
    <w:name w:val="ul_li"/>
    <w:basedOn w:val="Normal"/>
    <w:pPr>
      <w:pBdr>
        <w:top w:val="none" w:sz="0" w:space="0" w:color="auto"/>
        <w:left w:val="none" w:sz="0" w:space="3" w:color="auto"/>
        <w:bottom w:val="none" w:sz="0" w:space="0" w:color="auto"/>
        <w:right w:val="none" w:sz="0" w:space="0" w:color="auto"/>
      </w:pBdr>
    </w:pPr>
  </w:style>
  <w:style w:type="character" w:customStyle="1" w:styleId="strong">
    <w:name w:val="strong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tblPr/>
  </w:style>
  <w:style w:type="character" w:customStyle="1" w:styleId="spancompanynameeduc">
    <w:name w:val="span_companyname_educ"/>
    <w:basedOn w:val="span"/>
    <w:rPr>
      <w:b/>
      <w:bCs/>
    </w:rPr>
  </w:style>
  <w:style w:type="character" w:customStyle="1" w:styleId="spandegree">
    <w:name w:val="span_degree"/>
    <w:basedOn w:val="span"/>
    <w:rPr>
      <w:b/>
      <w:bCs/>
    </w:rPr>
  </w:style>
  <w:style w:type="character" w:customStyle="1" w:styleId="spanprogramline">
    <w:name w:val="span_programline"/>
    <w:basedOn w:val="span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3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George Flood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0f06b928-5e72-43e4-92eb-6c88674ee241</vt:lpwstr>
  </property>
  <property fmtid="{D5CDD505-2E9C-101B-9397-08002B2CF9AE}" pid="3" name="x1ye=0">
    <vt:lpwstr>+GMAAB+LCAAAAAAABAAcmsXSs1oQRR+IAW5D3J0g3wx3d57+8t/KKJUqCH26e69VCYmINMzBKEaRHEJiGEPhJESgjMAhLI0zPHK8UZWJaqPJIEtLIeetolydW+iw2d6ES8Rk2UqelWu+5EtN1Bi/KgpUgzhIPV8Sp1OxKVwONJTy6evV/qCXFz00lIQrhHXEarDDAB9XM1iCx/KQa36HCsOQcnh5GIVQT63rGMgaHD3TFlfv2kRHXW4s+x08vk+</vt:lpwstr>
  </property>
  <property fmtid="{D5CDD505-2E9C-101B-9397-08002B2CF9AE}" pid="4" name="x1ye=1">
    <vt:lpwstr>9dR5ui5dIesUBbviTruHZy2c0fzKS/TX+QGZ/wwZDY2z/ydur8lgNAmepSJqAkASYzZvhJvTibLA8l/jlz+Zy8beCScJPMtbbro6F4l+kpA/0mnIE8Chqxu63/r4YfJ6WywbKLw44dV44jdEIOZiCugJHJJF4if8RjVrpIOtdK7IvlQYRvIHNW4YrBosKg8DdXpZ3PoORMtqbSVxvtqrDJFxSTRGKe6sZ+gLvdYixZCoyxa+CocvC2FleK1EQqJ</vt:lpwstr>
  </property>
  <property fmtid="{D5CDD505-2E9C-101B-9397-08002B2CF9AE}" pid="5" name="x1ye=10">
    <vt:lpwstr>o5GFc86f0mUZreiwXV9MUnRgy+8tUfHtvKQuv2T5fKRrc3hRVXJIZ6kArpn5KKbgKB5E8WczM/Nin/W7OiSvo3/otK2jd5U+I4K9Xp5wa4qTzSP9iOYIyrNjRS9egIT42ySjlDGYozfi/bJ2MSGFRSBD2uVr+Ybk7uBIE6wPBv1dtZAZFtH1DgrZ7s+jKPADDSQajHVAAVKq2BZFibHC73JmZWGdVj/oZA50za0O5ph0rgWDTz79twI5PCER6/C</vt:lpwstr>
  </property>
  <property fmtid="{D5CDD505-2E9C-101B-9397-08002B2CF9AE}" pid="6" name="x1ye=100">
    <vt:lpwstr>3adFAER31Bi45pdtTeBGFj6f9pFzett2hrCAQMcpMZ0SVkkUYnoa9ujHHl18EQC/Gh/sEvoKeXqZlKHi5qpZtpayNTwkPoUtCj7U3NsxZX5nulhFRNqiFTF+QfamnzzUXIBcoHhI7LT1ehgzsgsq6zOlkQBBsLBxV41RX7l5teN+oq3YHsEDl0K5K3mTheGUmnSw39U6LFkwFlTy2Z6M+c7KtTa6Snp5mAjW0WUkjl4AvBQEFM6HLpIFvUNqpTv</vt:lpwstr>
  </property>
  <property fmtid="{D5CDD505-2E9C-101B-9397-08002B2CF9AE}" pid="7" name="x1ye=101">
    <vt:lpwstr>KBD2fEzyW3c0ruCFxsBy5tklD1tW/GUkedembpY2Hjs6zA/Jyr+PMlZ00nEJ7PzSHOO1hHJjwKlXjW1ysugXbrPT+hgNpS66o6WMpxxPFQHVr/fv3H0wuxHr4YwAA</vt:lpwstr>
  </property>
  <property fmtid="{D5CDD505-2E9C-101B-9397-08002B2CF9AE}" pid="8" name="x1ye=11">
    <vt:lpwstr>9QqFkhojA4/ggHNgUpFlfY+rHBVo51TFJM0bt6Q71aZr/Kwj9yw2qrWlMVUy1+1KlO8FMjI6cVK8cXqNHk6RdzHi0uOZmvZVliFO0xPda2btOx3xb/b1L1sSPnxL6kzmprI5PeMSldXG25YAQLeRP2z+gNcsISDentJywIrFFwjVMU0fwlAnlB4vb5pCutCGNl771dkWxxvYxGXBnWSgQ25AfBB2/PPtKFIBIgaZk2F2HtqyFryYc9x8XZgEDWp</vt:lpwstr>
  </property>
  <property fmtid="{D5CDD505-2E9C-101B-9397-08002B2CF9AE}" pid="9" name="x1ye=12">
    <vt:lpwstr>Y2Z0Zq/UqBU2bk+nVCqNvHE2KNBHo/gZWAaDS8CcQW3oao+lk8020XQERuJQNxvPNHY9xio7Ec4zccTkN4peK05Rt0l6Ax1Z+Gfy4J/8Utdu9kzvZZBU9seM5s88WN4fDy6TFYBLZZOstC1sxAOKyCZcleSuoEyrHOpDvxo/7I+10D+23DVWiH21arb5PUWMCgemnaYkhUOFhntNpj94dO5NddPrDwAN/a+Q96DPnV3nsvuSLnqCUte/foa/knp</vt:lpwstr>
  </property>
  <property fmtid="{D5CDD505-2E9C-101B-9397-08002B2CF9AE}" pid="10" name="x1ye=13">
    <vt:lpwstr>SLS1eN2cbV9gtTyLpgcDLRwSZylzxaHuRjeuIwlthlWVvRmqleZGXuftaEBtHVPsJBD4oKC+vRhsFiewK/sIuJWdWc8AaPJVhLy4iV6fDqYDfcXUgzlZ46dfKHH3ojmqGS0Glo1O6J89FybUFmJTqwpgOER1pJ914liJsJ4OuMuR/MCConRoIS5AtYlgDgQJwcRyDsd2ydzlQZQ+a7iBn8b1gPK0Le4ZudUv0/cdV1GC+aNB02Jf6OdPdKnTusD</vt:lpwstr>
  </property>
  <property fmtid="{D5CDD505-2E9C-101B-9397-08002B2CF9AE}" pid="11" name="x1ye=14">
    <vt:lpwstr>b+jbKm3vhh5+oNEGoOQNbUhFyFg2KVIL0x3TK2tvi4NDNTWUksB5Gsn9wtzjNpthP3ZHiUcNKVsjG+sAttSnBU4dNv4KX0z2IUUggaoeElxkxkw2pt80DzKSdyho+BYFcz5n6FAz221F5dYtVuH7frJOrY8ndGlt59MebEwGCbRiBa2HgkEHNzwp1Ga4OIzN8p/YHirTryfAGzaX+bVHocpnKMrrPL6NmR5xSi0MmktkZ7dZn25Iju68ph+QSdN</vt:lpwstr>
  </property>
  <property fmtid="{D5CDD505-2E9C-101B-9397-08002B2CF9AE}" pid="12" name="x1ye=15">
    <vt:lpwstr>zyYhWaOLgg+Cgb7MnXi6fMCjS/KEOyB5IyL5oLLabYTE0yVH56XLVMiV6ieddx8wvEXJSSXXPuyi/2cqp4CbFRhkqVyzWsFrGL8PVetgPus/OR0QjcjSxK4goCCDvz4T0SY0fkgvZtufauIm7WmbxB/r6/9Kpq16up8aPav8yUDOoUuQPVz0droOlcVGl1xsBMIZ2llnWesOpBO3niMPpb3Y6BPzOYd0psl5p66TEAoRxEYvH6Isu90qbFp/MFw</vt:lpwstr>
  </property>
  <property fmtid="{D5CDD505-2E9C-101B-9397-08002B2CF9AE}" pid="13" name="x1ye=16">
    <vt:lpwstr>Ny1sYMOOQsRAswpZ2LFjr0qLLmqT3UFFOVbHsMIDJGLvbkZCV0gAy/zGQGBUePNJFF/WHEj+HiHDokblszLr/hxr89zVALIvz3Xbpp0v4c0nlqQEobUzj6duxrLI7F9co5wp+/sr7TWbj7HjxGr+tisfQWUvUmIuapwg4O5PoVzrJiXcbwfhvqGCUqMSjrRKel/DgwU6ptUAMgIg78Pq+JNI6GHdB4Blf3fQOQrebljobMFPNY1REsaHNSJtTEX</vt:lpwstr>
  </property>
  <property fmtid="{D5CDD505-2E9C-101B-9397-08002B2CF9AE}" pid="14" name="x1ye=17">
    <vt:lpwstr>fnK7WZ/50EVueVcLdeuaB6q2HE2H/foShqNRlScDOIcdNyuee9AAhln4JOTHV9Aqrs2lhtEnSQTsLCxnOLT6s6njMlHyxs87umhNgJJR48yeGnpmAskvY6iUmtxB0mSyVa5+gyzCdxO1qxl1byWYGmhW0uMz1w2r/b6js5RBcHCavbI10VrqE++eajCmuIlXaABQSv5G0hBYayh9Ts9GB4kNUyFWB1dj5tUpsxEr7hz2HTFLl4A2DA0sJsw/4qD</vt:lpwstr>
  </property>
  <property fmtid="{D5CDD505-2E9C-101B-9397-08002B2CF9AE}" pid="15" name="x1ye=18">
    <vt:lpwstr>VCa9vkjBFciCUP5c1/utrwAtPWSTv3CZW6QvCsdG/BkLceUvrEdSsTakTH70pMjnjUaxJzGrVUPB8XHX7rDj9qcbQwwRGfANkzU/hHnFqcrkEK13VyzFOZXSes5TaRiVrkqdk+hoikovCf9cCkL/mxiaJRLEw8QhTUOKJyTXCq84F7NzZEqZ/uKqfqt+MAZhkccQdCXy4DSOxKdCGybGE7F4Y6I5pmydSJP3DuoL7CRvnXW5ORHxMIHi4aQFZm2</vt:lpwstr>
  </property>
  <property fmtid="{D5CDD505-2E9C-101B-9397-08002B2CF9AE}" pid="16" name="x1ye=19">
    <vt:lpwstr>jBetZTny1bPTQ5vvrRpjyZYCupLFon2NATcMMh2j2yEE1oim0TQwULKjN8dexbF4WMGCDnDyGXId7j3lNSH3HssW1B+uiJD9Bxd153PZN15tSTXhpVgBPn6cuqZEeivc7U+SWTGNJBwYZZfbR2+qQ4cZiQ9N0jCHcMvD88uAzYZ3B4tjwaXUaM1X0EYNCGY7MOWKfnV5K9hy9ms82Rj9kBPdtdNriEZyJNfmifO3ftmghTWos0f7dMjiKRrTnHl</vt:lpwstr>
  </property>
  <property fmtid="{D5CDD505-2E9C-101B-9397-08002B2CF9AE}" pid="17" name="x1ye=2">
    <vt:lpwstr>lhF7TpC1W1WZfDwoMg85B/ojKcrtTnSDHmFkXWOK7P84wbTGOUOq4QDC9tT9pSsj7/sxSGuASNuJ/YnnR213IWZjDUSO6IitsGFxWC152tl3eJ4JxRSstg+sMYm18eqmXVgDsGYCLvGIIe2TQxDt1n0kU793oJ7HWdCoNQfwFOXQcNtZAwRjm3WdkCOd2H/ox7CMvLoSPhtHdGEJNDm1BVRHS0nuvdpZhVP567UZ/tF6cE3FJtNDKdmdazdEQMd</vt:lpwstr>
  </property>
  <property fmtid="{D5CDD505-2E9C-101B-9397-08002B2CF9AE}" pid="18" name="x1ye=20">
    <vt:lpwstr>S+OOCpOkbNu1RK4cPpPOZdeIU16swJVeLQ49y7/+6wtg6UBfB/vYXwhXtxsa2E9XF2QtfhrHdSIQ2r4uh/zhEhW9zGQsyC2VqKY08pz8XpwekmbFdG5rBZN2XxS+Ky+b/BoSxdQzZyoTQx1JeEIsGwC8dbdqJCWIwByVqN7RUeCxEboqEFb6sdL6AZA+Fk9OhFqVCN2u3CfI0WMSAhikKh3ziMkuLVa2NifU8VREqHoF/XtE6Bk2+QKQ3P5AW5x</vt:lpwstr>
  </property>
  <property fmtid="{D5CDD505-2E9C-101B-9397-08002B2CF9AE}" pid="19" name="x1ye=21">
    <vt:lpwstr>Nx+FuqsDVJ8+QGtrDctS9r+2tbnw0MTVjx3LX0IREQzdVxggITOaY0J8bXUM8wlRjF/HJ1/e0xe51Io60bQhN07HucNtMnznuMYZGjdvIn5iQsPdTdBCoZqso84QGoc/73jR26efAaO2CRarqH2q5JuxJvfq8ixT4PYs27OmCWfIE/aG86njNwiFQQ87gTjHDjyZ9zBbUHyY2O749H2kFwCZx4g5iEOeMWJG5f04f4DwZ1Ap5WHlKSfJ+ia0rIi</vt:lpwstr>
  </property>
  <property fmtid="{D5CDD505-2E9C-101B-9397-08002B2CF9AE}" pid="20" name="x1ye=22">
    <vt:lpwstr>xDmYoDcX/GnIRpS+oBaNK8vmsbe4mQjf74Q9jt4Rs1U9XYJ7sgwVcx5NFwBaReRq0dGFGe8JLUNUdh9Jej0W3X8khsHcAHEb801LAyGmp0/mwfnrZKmewURXgcj4foOO+IH4lARYfxFomsXupbXOt0d0KowWPIsWpad5n6sgH02l9ZOmXxzOTGj6n5xvZfkSnxbQz1Bui0OQRl3q7u4mtoimrYFS1K0xrHBPPunReaxw05WAu6dtmd9xBYZHloU</vt:lpwstr>
  </property>
  <property fmtid="{D5CDD505-2E9C-101B-9397-08002B2CF9AE}" pid="21" name="x1ye=23">
    <vt:lpwstr>DcQtCAmGwe4advghiIm+hWAemCuk9dp2fr9D7BuGqUUz0Y25tahRf8Tpv4vX8P3ZFDvDkOtAaoN2h9vcbHBhw9brkx9aPKnpAZSb0d6WwVStVfPKZdvfGMyfW1VCAeUE3K3OdwVNcTFjtqUJ3zympD0xNaqiZi6J2B3rCV23MeRmpbMIC8GzTfsEbDM0tlerIDDUN8dmfFNSfi/L3xeZs4VAyzX52KwEkibYUoV3Hk+6faAKnRB7Abgr0YewqOS</vt:lpwstr>
  </property>
  <property fmtid="{D5CDD505-2E9C-101B-9397-08002B2CF9AE}" pid="22" name="x1ye=24">
    <vt:lpwstr>W8udK6Gv03W1+dXEsYftVyPZWAPE+NrFOR/IM1d2GfCggVDsb+FM6cHIaJXMS+yeWLg0ivtBq86M7mrjkzzKQvMSvjjFwhA0a1/ve5Z4iy/U2EB6lsQAcn62y10Q6EGsVbdVpPurqr+BAa+klPWhwouIEVduiib+aQk4n8b09EqawkEQdqZ9o9xYpXK2aUPkjrvc+RUC5EVKW1Z2t8Z8KZQWftVXkQwr0DaES8N2gvKX7YZkeV2UPXPzqWXnaOB</vt:lpwstr>
  </property>
  <property fmtid="{D5CDD505-2E9C-101B-9397-08002B2CF9AE}" pid="23" name="x1ye=25">
    <vt:lpwstr>Dj7ZRvozRkWTeR5vSoMRJ7O80Pji+J1pcfNP6+3T7OZC7gFumf6FmQfEBjMBfwwk2SpMrOx4KyMqgIHJSKbqorO1/fxALCtSQOp+xVjWsMOZPxc4ikuOY/umRnj3V3EsrzF/tGV3sHFm0jpRwm0GBfG5o73gXIBTgSb/GBHAB4Ky3JwY1RRuys+ifgou2kv+ScrG94sdo8C0O9GL8pXivLyYUtzzvgWLI5sZf+ahWICLQbv688wXN0pZ2mlCm9P</vt:lpwstr>
  </property>
  <property fmtid="{D5CDD505-2E9C-101B-9397-08002B2CF9AE}" pid="24" name="x1ye=26">
    <vt:lpwstr>aO6E3MDjGCV+dI4Y9oOrvFLCStukU80L/4+LhPQf42PqU7cw+UbfhTPg4vUQWHryz4JjeADTAK/+yQkCDDcdeZhECw4/I8/Os+AuC0trR+3xmIe1V2bncPXgF9aQ9ZreL5f+NfBnx7e9T4t911YSYLrhhNAvS51bkz2Zj8U7oiz//15W/CscsmV5yVKxhZmJiXkZZ/Opvz/Ku/47vGn/U6vFXOl0EfM5z6YhD3Z/JXE4z1UvtpjAX6cRPKd2jPu</vt:lpwstr>
  </property>
  <property fmtid="{D5CDD505-2E9C-101B-9397-08002B2CF9AE}" pid="25" name="x1ye=27">
    <vt:lpwstr>3vNjor1Sf85CMwJAh3ma9RN9tBcw9ctOtKxVy8st5UITIveVS3qZDcQJFIVHz2LjDTePpvg4xn0Cz1BhuhuI/NApVw1h70MfEKFl5S8JjBQG2Zd+ioY6Quld+zljfFftCaej9ccEzfD0GC7I6jAX1HcCtiOXhDXQWghp6+qmY6f0ZexvZbZMsdmNfQyAM4E1fyhvwNlxX5MKP0skgVuf58URq95TyA2BSVYA5Il968+htbDbpV4PLEuUB4vNKf3</vt:lpwstr>
  </property>
  <property fmtid="{D5CDD505-2E9C-101B-9397-08002B2CF9AE}" pid="26" name="x1ye=28">
    <vt:lpwstr>J/Txp0Ci6bL4QvNrL99Yvf1CVi60ienL+SADzb6pvFsh++VaughU0OUmDHDB2Jm2RcqFAQ/TWJx35SfsbKls7oWtfYjQU0zllT6b+LsQSPgbEJulgj7pQ5597SkUjxZ5p7k3Cv+grea6oNsQMtjHJOUkgdhawBL+ZLTaFdXoCvRUm494k7+/bHLedUfo46KPT8GO5M/HQuMogapHxq7j5oKpw2/B8JH/ooiApYYMloEAeOuLzAQdCIXicycvVz3</vt:lpwstr>
  </property>
  <property fmtid="{D5CDD505-2E9C-101B-9397-08002B2CF9AE}" pid="27" name="x1ye=29">
    <vt:lpwstr>mkTlRRUSkiEMxHHoBjtQWYMpZLiv3NfyEqFi23SST++sLFk7yndEW/lVwTP4VAXxLx/JHEuPqn4UmP5KJCIU+rTgRqP6zA1cw8ek2aXneHtvW/FhayIO5HSXx0FvOGYaeiMcVD/CIx0pX6p6h1mD4CMU85d/Kq8L72XfYyZpfu1cL4q75Yk3iZeJOw82LwjJbI/7mPEJbbuqWR3Nn07flu9eqKSKwtkxkh5AB1g+eMfKHPsTp2MZOsnzvDt/8To</vt:lpwstr>
  </property>
  <property fmtid="{D5CDD505-2E9C-101B-9397-08002B2CF9AE}" pid="28" name="x1ye=3">
    <vt:lpwstr>Oj/GuC3WutsmX8k39+hU8YjKXtjD5xKUVd0mXNnAXeuJLZUiFJ/v/R8iNyNcgjiCgTFEcm+M3Zo84j+a3hxOlMDDTWEjc76QkEUQuFSj6mqjGIOUAG8gAowciTa94uMOIz4z/ZxXkIoB0BF6ZgwUwxI/CwRyrj3144lajridOfXXyxSM14l6zMYiW1VQsJP0NsEV2Q0DRUUVeBaZ53HACczDn1JCRT5S2V4T6yq5mKAdTIGihjDIBpLEfamM6Fk</vt:lpwstr>
  </property>
  <property fmtid="{D5CDD505-2E9C-101B-9397-08002B2CF9AE}" pid="29" name="x1ye=30">
    <vt:lpwstr>eHcLatyboMXIxET3EdbIaEVLOVIr7QmkofWsWoFtCZvS8NKmsiLk/ynCrFrW8PCz4GpF0o0iPjOvVEcu9/f+DQdAitq8ynuR+EouPGreIhXfsNXWW5YYBI/XSfVrO73cJyKSeoZed9jUVK2T4Jokh3qqYuyKKqYWUDR0HjW2lv0+fUVS+opFV/XkD35QC82H54OS/JzBuVrCWqjK20dDTsDJOWWCMUiL/UAjovCRV9wDrMPOT+NqrKuQZSd63Dw</vt:lpwstr>
  </property>
  <property fmtid="{D5CDD505-2E9C-101B-9397-08002B2CF9AE}" pid="30" name="x1ye=31">
    <vt:lpwstr>0gY3oaT4o9+BbUSHQhmQRkE6ocbXIbqr0VJ8cPMg8veWVyELi1X0EQTqTPVggYzRxlkNzB8r05NWB1uL1UzrWnIFXw++srO+vS6AFxme4eHaTjBhIH6aZjhvzG5rK9oBRL2AzhR+rbWWASBkcvgwBMwxAhog0ABzrr7b1KoTiUACnCDBAAo1hjxsKn1xCLymSdfS1ZkcwMJo6ayDsclNC81amJe/mwZiFFw7SM81XHth2MSjDR3aEB/ooNbKfTT</vt:lpwstr>
  </property>
  <property fmtid="{D5CDD505-2E9C-101B-9397-08002B2CF9AE}" pid="31" name="x1ye=32">
    <vt:lpwstr>ceKNvWY2Qn8zc6F/QsMEaA0DVlWlbgw+uVjvTKCE9my/zJIhEvIMBdappiZn0pBJKmZGvjLNcPfz6Dr+iBWKIx3QDOOLVQ4bK/6pxoy0YCxOS58AbTzWBlYcYhyEamOIPRJA7uARDodSMbCkC5h4Rz2i8xyv9HqPm7eIe+6vnxvwKDjqOsgF5PcFnToRrUOOwHFhcuYwro8e4oUYQW001GUuWOSfcRN9Rm7d+NZ3PtWDmvheZG+/a2LykrTV2nI</vt:lpwstr>
  </property>
  <property fmtid="{D5CDD505-2E9C-101B-9397-08002B2CF9AE}" pid="32" name="x1ye=33">
    <vt:lpwstr>+Z9ThxOKaKIBP9XMCbeiokrmIKBsvMn9mdnUDlKBACtYVfaO7iEJ4hnwJhvtrDofMewV4osGZv7U0i5+cGEDeVdthiD+2v+toludIrWMP0rD8+sjEnSuyPPN2kpT98i0x02yCKGzPI/eg+7HvQ45fIKR7EAZDRJSO7DCHcqfPCb/yYaAzcAyKm208WaqZXQV/jm9gDhMokpkV8ZLhxwfZlLMCo590Heu8v2/ye1dK7zxAaJqgSEPtceviDw5I4S</vt:lpwstr>
  </property>
  <property fmtid="{D5CDD505-2E9C-101B-9397-08002B2CF9AE}" pid="33" name="x1ye=34">
    <vt:lpwstr>DBfitiyofZUggG7/ONqvLJlEEHIEsZpgLoe00zxG1WuL7oTW/vYZYEAQaYNRcR2FtUlGUh//2BNQiXbXFJUtuOESzy7Sdst45AQE+VdhOO/NB6bN9dvc/Urd4uCSkK1bYd4C04Zx8LDnQlgLr7uY5gg3mTSkNNpVSHZs9xz0+MEoXwMAz1hqnbZSNW6T/O6NtapEcRcvLs52uiP/iTOTyQ/Xf3HwQH7zRQGdZpSs0yeFRiVN3IX5xAWiO4SH3UE</vt:lpwstr>
  </property>
  <property fmtid="{D5CDD505-2E9C-101B-9397-08002B2CF9AE}" pid="34" name="x1ye=35">
    <vt:lpwstr>JRGF9FkrOiu54+/TF/8Y7CNJt37RQQlnM+x7DYc6oj9QbB2+BxMKitCsbE6EUpi/4S2cu75mLR+NLlrWJznSoTAr0aabptguN6Gp5N1EHwef03h18e7FO/5X1UFjw5uC1KrAQhjqDzg+umJOdSwXP3Lk1/U1wOUTCojbHVuSexf9Rhow85igfkxiS4gYwcpzSdkIY4eRO6rNAIpYwqJv7HnIo3V43B8zP8FzeTiypP2MShBwi1nNhihkeRfYplG</vt:lpwstr>
  </property>
  <property fmtid="{D5CDD505-2E9C-101B-9397-08002B2CF9AE}" pid="35" name="x1ye=36">
    <vt:lpwstr>BWQ1btrC1ECMuLD6ZCm5OmaAZ5xh7YLrZXpXhzt/UczM7vEpOCFxzQbXmGdqOncjce/mngQMUMGoI4oldfDcEsvBd34giZ1jIiU7/Rg4X0Qv8FuzHv+n256lGNDfKoazjuiELkjwH3h36VxbrBvkDezIxg6Hf9JUDlDsXdNaq2sB6AFvrNtMEtqKTLQeX/CJBzX0M33DcyM6LEjGaE7ZeAMjriCkxvVPTw85zptK00xWE7JqmcVpK9NnxwJgrHI</vt:lpwstr>
  </property>
  <property fmtid="{D5CDD505-2E9C-101B-9397-08002B2CF9AE}" pid="36" name="x1ye=37">
    <vt:lpwstr>ABjPQicCoyrCwIAjoOO/3bCikqtQVMEl64f6YREzP/iNYWwQiVbbH2ZX1P+XuTkRzoVCr4tFIhHRVGC48IQlfdumw72NpADD72PXRtS7B5Lyxn1oRJv/vSW4Khm+75ZORMylg5lGjJxvASnxi/JEfYS7SNt4ZC/72N/+1WHv9kRzCdram7BWK/HI4g96gGeq491uHZLbaWUY3f58jamcdPF1Nl2ZTdWaASyDi/ADeDOIb7aDDxp6E9obtuT0E2J</vt:lpwstr>
  </property>
  <property fmtid="{D5CDD505-2E9C-101B-9397-08002B2CF9AE}" pid="37" name="x1ye=38">
    <vt:lpwstr>mvVnIxv4eiH3QcjzPMRMBwpY5xybyaPitfqY11uEoJyPhLzgSS9QvdBqUUs7CaRmoEyZE+n/zYCljcIUpb4SgNgC0LMdVcXCQDEa1yQV+BaL3hOTstRe8ZJnpHp5V9AMAmw1vRQfWkoBYEohvewV3g7kG+n9I0F3/NDPZv7p46TVP1hwcvUlRUqFjAWzDK+ZI7eV10xVTCnPslIvfUYTaO0J1p6EOHujqnaglRR9SHl3kGYNckYJc/GwgFXpVzD</vt:lpwstr>
  </property>
  <property fmtid="{D5CDD505-2E9C-101B-9397-08002B2CF9AE}" pid="38" name="x1ye=39">
    <vt:lpwstr>xnQT5wDyrTrW2TrFMSxkkrRftIN1NifsIyxH+0VNIsXTWQ83am4dLbPZBPueThlnQPrFhS5dTR9AGeLOHeeMLNHS7ZeaLB1LLt+cRPRiUysdyr5tRQZoDz6mmaHZH79NuVIC0FvipOO1xocC4RuLnX+8ksebuFDIS7/VeVDmvovz6XrAmcVSCoJ9Sya4jHhg/sKJ//a1uDgp0RwqcJMKIIjqd86zFw1cDBHStv3YdQoJCCa668ztmLQed75Lups</vt:lpwstr>
  </property>
  <property fmtid="{D5CDD505-2E9C-101B-9397-08002B2CF9AE}" pid="39" name="x1ye=4">
    <vt:lpwstr>hmKN1a0wpzAbdPcQSWeoaRgegVuWLMGTO0DQdQ/Kx4ZPg6ucjnQ7RqpGPyyk1qJUzP57awrTLaJvSpI9NA0sqDn1eh/2Tv0doZ5P12oJc1lP9iZ0YzG3sy8ucoolLwLbM3Jc9dUkeUr/Qcw0efUsNelinoBNhG/cDxhJAVxUi3AcQKjbKCiJCBPwTj0djGFZrwL/p5hjpqK8kGmj//RNYJPFs0ku1oO26OCaOJrc4IRZIyxUeSQp5HkOM8NuFS9</vt:lpwstr>
  </property>
  <property fmtid="{D5CDD505-2E9C-101B-9397-08002B2CF9AE}" pid="40" name="x1ye=40">
    <vt:lpwstr>4k5ftWMbPoGS2vdYi4nS51FZyPKkGJF2f4ejGgC5S53Fg1U/YdDhVTS7shyDDe6x5+cf5OxAfl72N4E3M2ht6A4ff6oL/Mff7rhqk3wi3mifBK6Tv8CUMg0GNbJQxqa4nlXPyX1uspJpD7co3QocNmUFJ/+O2TMTeoJu4bphjKR45pZWT1KezN8xyhhZClwwh7gILktKMgT7HDn19+P88JNNVt/wcwM4eHopgHF1Dg/3GEDGy/z5k7UEw8oLQyP</vt:lpwstr>
  </property>
  <property fmtid="{D5CDD505-2E9C-101B-9397-08002B2CF9AE}" pid="41" name="x1ye=41">
    <vt:lpwstr>66BFPGkHhPOaFUjfYMgA+m/lbVxov19Cw/FKY3dLbq96OvTlmXmw2F9xgEqDWHDzmq2hSmC6k/VB7oz7QeMoK9et0WF6AavANxDRRtDqk6OvUW/iA0evPpRza6SkmXHMkgUKQw133rOnndL31ZPksQepxd2NcSmFYBLL35oDAJCcgdFqsIKkvfBWmiAXy5L0iM+qwQGYrr9pHJs5nefjmXWLs6j7dNmEDsSM+bF1Ugw8ktthqmdAYkytRrCGvkT</vt:lpwstr>
  </property>
  <property fmtid="{D5CDD505-2E9C-101B-9397-08002B2CF9AE}" pid="42" name="x1ye=42">
    <vt:lpwstr>oC/zm1H2bOI+Mz/1cCbMtBaGToLCqRuQEXzg8ZTuxvn9ghyx0TYN4/6VcQfI3guIri8HCixlf+1m8Mk9s//KVdJOaXnLXjDkSs4a8B/QH+zhDinR8+gWDJY0n4w0F3xSEMXMICFgKWWMiMNhZIlHg3ticmHrozOGfGrhdLtv1mnvxZ5qViqRCSr1vz3Rd47gCF/ZaqlXH+CfUto6TYGwP9cwq+TyauFYGQwpLfrSqHTXEj5OiI0kaKFv82Dx4IW</vt:lpwstr>
  </property>
  <property fmtid="{D5CDD505-2E9C-101B-9397-08002B2CF9AE}" pid="43" name="x1ye=43">
    <vt:lpwstr>hQAmMHwh1mpwdMxtsv26BYBS3f0yJT5np9L+m5fv4qW8ADs1qLkqLIy0uHAmoDIiXEq3RdeHOCB4qVR78bW0IrGxf9bwaUtx8tv/8y1pDH6eEqru9vwQwEhHyVKnrVpm2qfTjYVBebyxf9ip7p4EAiKEkg6i4a2I/CfBolVJfygjI0LceL4nMRiRfH1sJt/IggocSdwtmP3paiWbUQqQWpilATZ0kCXagufW/CpUYEiUf/MPe2D4N+yQSXQhAf6</vt:lpwstr>
  </property>
  <property fmtid="{D5CDD505-2E9C-101B-9397-08002B2CF9AE}" pid="44" name="x1ye=44">
    <vt:lpwstr>J4GEQ33T6aCTxEWWu3BWGC7C+zAIK1yJWqODkUTzQHd4KQVeLDV+Lr3T86DSKH4t6aYKRiHbrt5VpDPA4IZ/YcQPhUDs3zinSpeo8t7++0Xux+O8S/ApsTuUa984cWrH59k2TJ2qY4N/wcx21o6y5cNUX9xM0OsgE+DiaeNxua333OilWy7D9F2bEk8Cm5oLVfZGxP43XP0Pdu16eFvqHhbEBpqYcQIFqO2U3eytSOiuXA6XSBeGMErSC3usOcS</vt:lpwstr>
  </property>
  <property fmtid="{D5CDD505-2E9C-101B-9397-08002B2CF9AE}" pid="45" name="x1ye=45">
    <vt:lpwstr>pCbSaJz/91F6agfusJ4nULca/R3+Mp7I2/cGHoc1bEbb+fnkDeZ0LVgx/PGb2G503iqzpWiLsT2jU8zb/hKuYi7NfDb5mZG4DrjR+uRl9aEGFlbLanatuIO1QCD9RwJkJ6hMWYvv6l72yoGXn1g0yRE8u5bM0xJCjBbIg/eURE4G03y7u+fLljOt62um/N0FZ3rG/+ylRkpr8mSMSe9NgurZd9OJs5fHkj+Ia1hTzNSGbYi83qlv3fD7aRdMoxl</vt:lpwstr>
  </property>
  <property fmtid="{D5CDD505-2E9C-101B-9397-08002B2CF9AE}" pid="46" name="x1ye=46">
    <vt:lpwstr>Pfn9LEQcTgfVOnx3P9llxpOG3QDd0Bb3g0z5Tl6F302BjjNHnDfwYize05GiZk0MlPhORMMEdpaS2e0NytOMjTDAJBLYXe9bFv80nl+YeaLwKywyPoJCv+fbnxqW/Wo75X5km7kEVaAh5fPG7gkcWvtzoOsp22dyrS/nMI/nSL2JPaqPGnv4D7IUmH2Un1w1XewYPhGMXHREHZF7eAAQo6Kio9xSrXubzxJ6BoeoP2zFEYJib4LrU92+bs6SFr7</vt:lpwstr>
  </property>
  <property fmtid="{D5CDD505-2E9C-101B-9397-08002B2CF9AE}" pid="47" name="x1ye=47">
    <vt:lpwstr>tbfSnjQsHc5WGxASOUgcP73t8RHWPAfNEKgcp5FIaDUssZldgGndfZf2Sy4GOFoBL8GaXYm/OmyguTu0Btc/PLStr1eav0czxSc56Yi0QE3JajkIaDSJMt5Z6WgU0uDq4pQhymwOs88s+aN1oY55iZOW7YosUq1hCDNs88wGy7sGLKJZL31tu8B0tTI7/wwOPcVOcjMql+ngKPzsS4ARmmXP7/vswdNZuSCV6szReWKlgZat667XC7ZY+pGY6aY</vt:lpwstr>
  </property>
  <property fmtid="{D5CDD505-2E9C-101B-9397-08002B2CF9AE}" pid="48" name="x1ye=48">
    <vt:lpwstr>74zRkkfrsiKIeAPsBszrhGb/841N88GcnEfhsE88pgc6zh7tAkxxArZoQITdJMmzp2NyzhTPxfDpaZXP14/rRKibtjpFBuxZXvL40R5Y5x/y3rIX3dISlt9M+xxNp14Hb8UROvfkRV4Hhv+Ml/Ygb1Ul4pj9ZqlBZpU2omMfL5M0W0nJ5x2/D8RCXb4GIUMZ1aiN+zvLP+hjBrisCZzpe/RdDmK0yXZn7DgkGMs+lDPspYGHyvCPrI4tG/QMDn3</vt:lpwstr>
  </property>
  <property fmtid="{D5CDD505-2E9C-101B-9397-08002B2CF9AE}" pid="49" name="x1ye=49">
    <vt:lpwstr>ZvbQADA3C8XQAxjvA0aZ7YZ2uKgB0gQegeF53GVNreTNCXxPe2gSCREndvCHTXgVq+UPBuHrhKCYgH0HTj0Je5yiiDvwziYbhPpZ4bNgYfXkFxB8iqLaw6G4Xt5PrTZaZsKkpwED3AQFJxwOLm9DiNzpGQHo/9y+XqYkBVy7GCrnIjWK+4IX2V+CHQQlCaP0qMlwTmW0Bw6TOv2XW7DvjVp6cn3vnv9E21g90qLnPxDgDp1faBl7Tc1tgnwKve+</vt:lpwstr>
  </property>
  <property fmtid="{D5CDD505-2E9C-101B-9397-08002B2CF9AE}" pid="50" name="x1ye=5">
    <vt:lpwstr>wrGuH8eusKkjyvy5z7Biw6DkFQNcVwTlAJyzfpuA3z3PShMDvFbuuEkFJ2WIekhrnzp1FPfs/or205rWNr6gpM4d1lXrPEifbw4H8pZpYLP/sekt3CkVStu/AlK8ES5zjx2eGxnJ+KcFjMSMntI9y962PaiuPrhsxqjWRofx+17BlJubzwGBVFnUNTlGoHfk1fzgW4nFieHQjpZDxnLFp6Rj8A7gAt781mcWdl0Ts7lZ0ajf8xKXVNAGPkGhavE</vt:lpwstr>
  </property>
  <property fmtid="{D5CDD505-2E9C-101B-9397-08002B2CF9AE}" pid="51" name="x1ye=50">
    <vt:lpwstr>AimNtePbkjFjhzphoYP0nsqu6E48cKko7ULwZ6wquZcY9xvW692fOUlWygzAFAmbrXN4fQEOE91GDooRF9vkcTjZo7iUIBF6OBl4tMYTEhN6zeIoo+i5XUNuUuEQJrLCttv6Pskdvf/0ZGcSEX2Nvwt7lAuxx4CKZ+P1KUBS+39sGHK0P9YvzWQLCmQZB4YFJnLWOqHfscy2awg5+ZhohyEYuu+e54Oxyh+sCkFnqzsUzCI/FXfRwRj4Zpr/VMI</vt:lpwstr>
  </property>
  <property fmtid="{D5CDD505-2E9C-101B-9397-08002B2CF9AE}" pid="52" name="x1ye=51">
    <vt:lpwstr>JUCWmZuyPOmZJs3clPxPgALHuT6m9DAJ23+aoTeyy4xVhFtsCm92iQrP/y9qOkyJtn/+1QM3UeL1ZLm+jp41j2w2isAKr3vdHB+vyi7zpyE+mr063njaXiPa934/GuNELre6Ye3niyhjMC64zVCmJlvEgXcLDZ/zsP9xTgSfdYbfHCb5TcV/F5zkMxO6Yd9mXGW0mO/M35ny660LMsxEOCh80oDxEkTI2s3slwfNFVZ6AP04/cXV9YCioszrA9m</vt:lpwstr>
  </property>
  <property fmtid="{D5CDD505-2E9C-101B-9397-08002B2CF9AE}" pid="53" name="x1ye=52">
    <vt:lpwstr>rbEPpxK7pTY0x92VI3i1R2fH6N3h6veBGT+Q8m5/too5p/5BKv23rzMSHCT5sQAWlCxnAOccJa3akps+OgEk2p1c8u2I0EZHO/XfGjWyDRpohTB/A6p9hh8ChNF1WfNSmT0KC3tWItAjvTcHiWwuDrIgKbtWhFmrUGMNQQbZuL/pik03LpUFQMIPOdLwdq1vB5Ox+r5lgJBwf57DU7BIk9s22B2xf+ssZchBEvBtyn5CxhEbJwxMWp+kfrfc60m</vt:lpwstr>
  </property>
  <property fmtid="{D5CDD505-2E9C-101B-9397-08002B2CF9AE}" pid="54" name="x1ye=53">
    <vt:lpwstr>6GuFe74R/a5rQjnxH3opd7KObUgwygZItuDMOiPd3V/Q3yBPJskrums8oBo+rGfZ0AsqPW772N/m5GiWGBCF4XVpHRyZ8fK6BwsKicKLwHogZk02zmstIMvgTHnbzr10TK0Oxp/+zwLoG3Nr1k7uvSgkuhIweqghvznHQwNzsAAidNy3a0pmwSdSCPlSj8EDRtN8dffAH31tNxVhguc/9ZPMSuxTrhS7Cl1xMro6AQMponbyej+ZdxjZ86M9w0b</vt:lpwstr>
  </property>
  <property fmtid="{D5CDD505-2E9C-101B-9397-08002B2CF9AE}" pid="55" name="x1ye=54">
    <vt:lpwstr>XDV0sam7NJyi8fa6XlJi+vvEY/uVZIOqA5Zzjgy2/I8AkyfywcW6/CRyFySxUbfcszab4VO8ZEn1gdwC52mqDj4M0onj9Vnn2pN0Vb4j5s45J8QcdP3ITDZgpN62kRAfOvsXSN5JBVTbf09yCUdB6sDV609ePY+42N9WEhUJR+jH2tWFWtY06x6bEm2QFRGOimbJ77MI4G+MVPrtlcqXfdhcaMb0sSSl4lS/XRJp03mtk3ssttDv0QHIhME1B1L</vt:lpwstr>
  </property>
  <property fmtid="{D5CDD505-2E9C-101B-9397-08002B2CF9AE}" pid="56" name="x1ye=55">
    <vt:lpwstr>IT8hZSC+TZtfzC9X4/79jo/EEVAvRcyE9ujNuhZuFlmdMUmY38I/6dnav/XI+7TLozln9ICzDu5j+d92X8DS9ByDZp/nqDfQp8hz3Zklo6bzmqRHtY9mg0mhcu0FZ/4+a9PFXl0ddJDqR1C4OhiXdFRicFJ1DB39Exj6C6uzQX9NklsbJe7C+S3bqCS72x5yYBzZTgkM34J79ILRg3DR86Qx6lQpjZfZ2GCrEpa8MKNSn0HyRJRW6oBj/6G+oT8</vt:lpwstr>
  </property>
  <property fmtid="{D5CDD505-2E9C-101B-9397-08002B2CF9AE}" pid="57" name="x1ye=56">
    <vt:lpwstr>hSaQUKDjy4EJ88Xe1cp0lJBvH1ZUZWr6JSlZmGGW6nZFMH5Tz742cL+5WACteQ6gsrW9yQfETfSM2SHlE6WXFS8FZqyN6cEBdz5w2mcbmgrq0tH2rDzpVxLiScHeW48f0hnk2eKTIkh1LIX5UdGJ+zGKAIT/+vSRzhZIM9U+EG72XNVpnos6/kQpFpc9JAmszLD5+NOX669LCIx4qffjCNKwZQGAtszq4VqEks1mQ0QhuKIQ0UUKgB8DiqH9QlO</vt:lpwstr>
  </property>
  <property fmtid="{D5CDD505-2E9C-101B-9397-08002B2CF9AE}" pid="58" name="x1ye=57">
    <vt:lpwstr>b/LlmQVuf5uehgGYRpKS/37TWR/EVnJRScjZgsav537KW36tIgyhapVM2mAI4GsoXT/ycyJGmaYa9PjYAVVLEKZAISHb8gVucHYFBQhVuJN1QsGSneJldP6axm5hXuiNZmPlpX42Fe4bIH+5o0TPihDLfgRUuu9s+R7OWd/P581Hg0JPqYsA4kI71JzBU2VF2oiK2KmKkvD38MQPwVhXVrM5G2zc4PXAwd4R/NiWotRFsSz1n0tpZF0LEb5PO3t</vt:lpwstr>
  </property>
  <property fmtid="{D5CDD505-2E9C-101B-9397-08002B2CF9AE}" pid="59" name="x1ye=58">
    <vt:lpwstr>wQb3SCl8CiZAXJFAzDsTUXv5sOn5NnJjOCoZdGfoDcffaSWfdYgul4Vh/+6jQuQhT8RLB1c2UOrj8u2IPCAsdwSDKBXQfIF3sxd850DPTE4KDpFSMpdf749cGa2B7cIghjwu7yNmYLhWMvSjQPBEtH5aN1Ask6wauIi5bo+ozZQFUqlywHjZQMWv1OSo2/RNDRugRugOdBj1KVGRyt6sudTr1soUbqR+W3z5JOzdWIl6/zkSktqCM11aEd9rGQX</vt:lpwstr>
  </property>
  <property fmtid="{D5CDD505-2E9C-101B-9397-08002B2CF9AE}" pid="60" name="x1ye=59">
    <vt:lpwstr>pJZL3pcXBcQMqEORTpK82u1Cx1ohnMCoOCz4Y9M0yF3IertNxFX2N4gOeFiVOcCkmvYh19bkO7nbbjJ7/6WVs3kozjduiM6RSaz/32sROt3VqzPSKifBvUgBEEgDNWjzXCrdMcjCqD0dNizsqbnvOwBweQjPY/whfRyZAptTDtcgIjfZnGYPYbXpKVNfLmoja/+sNhLhPTW/8Bkyh2x5dEa3n+RSoILcjL42zw+yYTf8hh1A+W1EwHlN6iaM1aG</vt:lpwstr>
  </property>
  <property fmtid="{D5CDD505-2E9C-101B-9397-08002B2CF9AE}" pid="61" name="x1ye=6">
    <vt:lpwstr>KsV1B5GgVlSunn5NAN1IDaH1bB8QRBjtHmjb/5uOUpfihX33T4tEwmBF79pV6p/hjvL3eIxXgHgkc7SOS3GNmgwpnr2Wt6laJcoIG6Pt3+eIza/mqZP71WWJw+8sOfDSwG1oDckebug/SXhiq8ZlCi+cMASLettLXEpndEmo8T2jXoSSB1hi+TjtGyRFa5REjHDh+Jio17Ey4MqMAlLD45DiX7BdxU/44u16BUWXJ5o21Sdvz9rZDvMRfVvWddN</vt:lpwstr>
  </property>
  <property fmtid="{D5CDD505-2E9C-101B-9397-08002B2CF9AE}" pid="62" name="x1ye=60">
    <vt:lpwstr>u1UQZZ9vXx0BVNw3JvIzRaKxBMX9wi3frI76QrPS7QnJHLKEsu5bBhE4pN0DeOahGi4G0Yi1Ob0gt/kr7BV7/DrU8xLW5D1SevcHGtnKML+XitGsQV4Ruib6zA+J+dXqI/+lf3lw4tNxO5h7GCtixfGBuBFWaq9QFWaSETORBa95ham67z+A1UIaJUO0NJtXGfLvZoYC6Gwun/n+RAY7ySwua8iMVClZ0iormgvEv81W1awT8Upq79Uag1jmHdv</vt:lpwstr>
  </property>
  <property fmtid="{D5CDD505-2E9C-101B-9397-08002B2CF9AE}" pid="63" name="x1ye=61">
    <vt:lpwstr>PQxMKro1UcHnsmu72xr/vg9lMeMKGLlWh2rpsB6S+/KfjfoOKQ/BGxPoT6cvO4iU5UKjA5nzRbscS7FViVsEulzXhaoHWvnTtOEwtvA+eaTfn89wpodvumewj0m4VH5GqhR8l06a39+QtGyajbRexciZ9L/JJ8qJ6GtxLEF72iNKYJ6TZ4D28UcTsxbiCzsfrC5SYKmyav3FsQCX0Q93o2sxfgEohG9CVtLf2g/96T2ixE8Nd6PfuOuJimv2cOz</vt:lpwstr>
  </property>
  <property fmtid="{D5CDD505-2E9C-101B-9397-08002B2CF9AE}" pid="64" name="x1ye=62">
    <vt:lpwstr>OUwG8ffxdJqOpiMhUODN3rjUilzbpwNVkbts55DpGVasXwBfWSamt0ekbh9SsO02tK31tKxXWwdncb+3xX5aS7sw4sUchr3qmx75j5t+MBuM1BGd/aaIO334EJ5RiCeWk+n15vzOIadbkQhzBBxHXkR2usRO4dzabcldLrz1TyN/2DDBGTj09pBj1P9IAYVxZVUWNTPzmHmPbXm+46x4Li85O+z7ULHG6IRmrIz8nvfZumMdfz09prI8oQbb1KJ</vt:lpwstr>
  </property>
  <property fmtid="{D5CDD505-2E9C-101B-9397-08002B2CF9AE}" pid="65" name="x1ye=63">
    <vt:lpwstr>uCJI+l90G3O7g5+9B8NIeUL2v4szGTpuBSOJOYS0THePkJ6cEXKfaQP4pT6IBD/gOMFxCtdUgDo1+Nk0rmImtVD33B5sJhbKMLb8KpI0UkQPsPmGZmcEIRbW9LzVggMx04ys9+mm9AU/l3l8uYhwJMk/6osD0Yq0msTcRxEAnY/B0B+sUuXf4Zlz7W6czzYmNqTWMr0qrhAOUISi3yrH+g2dI8gAwvUJy8UYFD1Q6TOs7uV2HWfcZkzJiizrNr9</vt:lpwstr>
  </property>
  <property fmtid="{D5CDD505-2E9C-101B-9397-08002B2CF9AE}" pid="66" name="x1ye=64">
    <vt:lpwstr>oB9qvBt1ijHMlZ/xN75UXvQpf5Vs+RG8iAs+2rcZ1wttHpDI5QKZYEm84+rdqOyjZhD2YEJQqNSNHqamdazug49gysXsphzd3kz5ltmYFN2on1jO73UtLC8WoO7mRK3rcechwOqWr/zLrrn8FFd5o1+ozciJqb9X21t28XO7H43HZWMHQqxRf3+hLSgr70rw8lfwRFvzV2c4pQHgMBDoNJeQK3LW3jOn/hIoi1I47XjnMPSt1ihdU5sbq1b6+wu</vt:lpwstr>
  </property>
  <property fmtid="{D5CDD505-2E9C-101B-9397-08002B2CF9AE}" pid="67" name="x1ye=65">
    <vt:lpwstr>E1Qo8vFV+wpCGiX6PXBAZjthZMrlu4HwJ0iyXhD+aPxC0SwK+9EXU4ehQbdz2ovbhicWSOzd7rTTEm/6p4EsBaxvbbxpfY99n9pd10IrxEkj2fwiXErwGWItkhPhikUrHdxmbgAq9bjIqzqAh15sUcaM2ewl2XatBo3/fZsW24Y5h/LFqUeKjp915kLUPrLnZpdr2WEws6HCNV9WU/ztkop9U/giyZvcb+iICNVfB6U+CHl2fSX+9w8mq+Lsqjz</vt:lpwstr>
  </property>
  <property fmtid="{D5CDD505-2E9C-101B-9397-08002B2CF9AE}" pid="68" name="x1ye=66">
    <vt:lpwstr>V7jwjCA8tAQMruTtfj+3h+A+FCliKjHXyoDIVfO4rKK1qnpPXNAB4gNn84f/RXyVtBcAXRxPueDfbD2/mUUoshV10Bkdp3iJMM/FiFSU6k9/YXlUT+U4d2E/KLENkgNrDDIIuWUUPSFpzupHykbnoi7ppHxs2/nMnO5+JN0BhRPjskIEGbZVi1XmqzNUgj+1cZ1bX8V8FZZLsKBVF0QDRwa/wGAYK708MtuDP6z5tA1uVWnaq9s0iaj2BbPSCSF</vt:lpwstr>
  </property>
  <property fmtid="{D5CDD505-2E9C-101B-9397-08002B2CF9AE}" pid="69" name="x1ye=67">
    <vt:lpwstr>4E19vDkVVh31CtmweOl6lelvnllOr8MkJTCnyfvHgUt8pcjDuFK7yV+NWJmvsteSn8+XhZ+OwZ625bhpYP2bP+9ow7Yv4+irsGAQj9zw9HsCrBKNaPUpbmnaIsTy6T5axyeUypnChqIA8LKHB2LymKzujbBDlm4kFg7jbMhpO9pKegwHZpNTzs+1YNp2fy6uPgsVohBDBtV0OQE1rVnWnjPShYro/dVq/kealrt0zQeYZt0LfC3Nh42cy5YM4LY</vt:lpwstr>
  </property>
  <property fmtid="{D5CDD505-2E9C-101B-9397-08002B2CF9AE}" pid="70" name="x1ye=68">
    <vt:lpwstr>xpGlBA6YbTaDxKaqVGeIHxpDtlas9v3k0naUqPFPT46xqAKw8RuzJ/A2KciUFxUqyFFh9SVv4pLAP10BVCppCB9yC67KD1p5Tsmk6uAGJnKmBAFnFGr9GNdfJmD7jwOvny5iOaXh3/rC6zsSAXBMfyozfJeV+fsdstPKdYgFjmGMXS5+TlF+znnTEoE1p0fkIrK2+AhVHWUHSUaSn4ICqQ3vJIskPWMvM2Qp7+59Kvfr8aGip4KVwW4q6LWuD6Z</vt:lpwstr>
  </property>
  <property fmtid="{D5CDD505-2E9C-101B-9397-08002B2CF9AE}" pid="71" name="x1ye=69">
    <vt:lpwstr>FfNL4uJq0UTr4LoJrtD6gwo0vIAsOwPb2NZPKknuBKDU3lElhtYgzJgCQy5fcHgu71tySya8WTi+wpuz8t2bQ0bxGVEWWvNoDR9Fh24u9Q3RLFZUI0dATSUPg7nd6PCplH74nEPJSaLDxKspnFivWefiNvS4IqhA46m3o8DT0wJjdSU6KF0PpJ+/jannnbJORwfnG+wxL+8KBa4LSyvdmgo2cJk/fcLmuItjnCzXCh3a7u5TeD6TRgIuHmKinem</vt:lpwstr>
  </property>
  <property fmtid="{D5CDD505-2E9C-101B-9397-08002B2CF9AE}" pid="72" name="x1ye=7">
    <vt:lpwstr>C9Y7c9TSCuFLw8RJleQINfdDAy6VpyYup3CmWpl7eUmV76vB8YiZL/FOE2H/vPeZOnRlYCfquLn6zsWZhyxY3xo3WI4luV5ftY8o/5D4r9FLkXR7M9LC6Oe7bCNaLupd/4E7HAPh1r2EPNFKbFvVMv8v3kcFzKhhPN4dKn5IWXDzScuigWppEKj9boiihUL4fLSXk3TJy4rkMDXHNNQG2zX797v3CQsZCfEc07OWlqe2tq6vJW+d+viTzDxEy7C</vt:lpwstr>
  </property>
  <property fmtid="{D5CDD505-2E9C-101B-9397-08002B2CF9AE}" pid="73" name="x1ye=70">
    <vt:lpwstr>mucuGgBvzN1zmMa2Qc/mQ/99l6jc3VmrT21AkyaAJmzVfHqklVCEj6epNE9XXMDk/FbIcWamMFxE7RKQg3wTzZ17QmoN57cExwL72jGoOvZoCk+WzC21oKhAry9NYPqgfvLG+6bSvqfyor0Dajeap4LL+wcN74jJI5R35pYym6OROhDziG0IBymq817psAvo0nD6uYvYW3PkiP7+hhivbtEWXxxlQihzjPZ7BZ29LBxbxNDggpzCF/mvJ5Cx99y</vt:lpwstr>
  </property>
  <property fmtid="{D5CDD505-2E9C-101B-9397-08002B2CF9AE}" pid="74" name="x1ye=71">
    <vt:lpwstr>0HjOt0ybJRBCq/rE4PTvm5Cq9W9u4tfdZOti/zzetg7V4SI+gy9sEvSQSIXD6FFWhI3b1OCV1kP2ocQWTe+d8SU2H+947Nk5hyKvovI2uQTYNj+JJqXVOWQ0tUiBZ59Ufir/ewqsKXS9Xb+BSAcvEF3e5IcM2XXfENZquyUNtMERxwbgJ/wkfJifGed5F8WoviC6G31PaIYuFoNfcsauH/P3bBhqscmqG96hXsNmGWBkkMKiZHigVY3ueIRfooW</vt:lpwstr>
  </property>
  <property fmtid="{D5CDD505-2E9C-101B-9397-08002B2CF9AE}" pid="75" name="x1ye=72">
    <vt:lpwstr>MMDWzpX5Io1rWAiCZLiCUzIyiY/qMVQ1fO7Ypjmbk3hrrHGc/sXBCAeFFUKau6oj81REANaCEWXor2sxLEYqQQXTKX6OJw/n8u13SVM15d97INKEOv1SUy5d3EeZbRaEeBurfuLvjxpE8TszJo6jAzz52RlURaQpn6P9zo29qDD1NnpoAb9qZ11ZwfqTr8zE5epMoCjVvGkBogkrsmu/NPWs6GXCsSaUo6qfq+NqWoHvOFK/4gKzkQVnEa6sGRq</vt:lpwstr>
  </property>
  <property fmtid="{D5CDD505-2E9C-101B-9397-08002B2CF9AE}" pid="76" name="x1ye=73">
    <vt:lpwstr>AR4Xyvjg+oJhjT5V5Ya9bgVexttij5XuoTq7uzEyZ+rO7ayvwZHRqHk9JVo6NqqwxngPxNRf1yZn2jsb4wWbZ2nnQTxegppUSeUPt+yw1Hng6X5mkujriS9GOF1mIqQRoIxUgppnBhZdQ10eHjhw3T+GRCnFrDYiUKCuezb11xep5cu+kAEKinucbcHbvwi++5YUtOTLTtbDBPpb8y8c6LfNs8YA+wSySppsE+HG/5qik+ENCvD657yYnP3jpi2</vt:lpwstr>
  </property>
  <property fmtid="{D5CDD505-2E9C-101B-9397-08002B2CF9AE}" pid="77" name="x1ye=74">
    <vt:lpwstr>87XhWsSjbTf9yqvcdk2c+ov8Fhtg6iSXUPeXj6QtyPd1fWMmyB88GcaRhSwympfOC0gxUCP6WWDcE0TRMyc+ojqam+JOikCM0jlPA5SQygl8MtJ4M0ff8D/vBWsVp5v0pzgcnimA7XN8g1zgfiaJRNN9zRD+T8ud764uMAGhM/tX9/aQMKr3rDSzejt1n8ytLpvtHnscvEjGaiDpl5kNf0PB0JZ3Rw5jU3bin7sBpdfrTOZ/VWEb68XDbIdCGRD</vt:lpwstr>
  </property>
  <property fmtid="{D5CDD505-2E9C-101B-9397-08002B2CF9AE}" pid="78" name="x1ye=75">
    <vt:lpwstr>ZHmkETemf5cB5Q6IY54xQqfMQIz2CIYQhikaffwZPppByayBp+6aesj1oWPoXvIae3IM0YZLS0Nxd7sua1qgL+fdif8nEdL497GiIbDlvBDOUFrchrpjY8DZOm7j53GEuMSwhmnBIhrZmuZHCeFkWg6zQ3PttvFXHc5QuDIFgYayEp75n6mAkj6axmhWogxPI+fQUqjraVk/xCFfkkbCrnIsWQ+WAnr7Bw37s3JTmOkr4A9/arNs8tSrB85hBQd</vt:lpwstr>
  </property>
  <property fmtid="{D5CDD505-2E9C-101B-9397-08002B2CF9AE}" pid="79" name="x1ye=76">
    <vt:lpwstr>LwGNwX6BZ2SkTZwZdiWruja/LTt8nS16Ys2qnvOUB96yUe3SaUWO0nJVmM89p5KSUNmeFI60uIZntWgqRMtEOLgPJ8ESLmndBRJtD9lXy4QkygEXy7yryVSStS+E7UPn0sWaNz9XSKKkVCW/e5mlyox6fkiu5rWKSrg47BBxa0IEIv4eQyiBoIClk3+iv977EHYFZdgJziB/OiTxDnmhGjEOmobcForg+1Ef5nGBT0CcI8Hd5DSDapjeC7AFyrN</vt:lpwstr>
  </property>
  <property fmtid="{D5CDD505-2E9C-101B-9397-08002B2CF9AE}" pid="80" name="x1ye=77">
    <vt:lpwstr>LZRrod/nox8HronxDIlYKq3ipBbiOB0SDG6qOJ9BlUzO5TRIQv/tpV1Vt2bC7XUnAizR3Ep8d5ONsNOdDl5hJk5i7sE5pFswpu8CDNHb7BOJKPKx81o6dbNR92Rj563aQ0AnUZdGSiHPL//7OeXl7aN2lgocseZyRnjgsU5K/v4gXxP2OfriiELVx+RsW28dszbFDKffW8l0DqY8ttAHR9ZqbkB/+qj+9U7y3TCaJ/+L4dw2d4R2Sfd8zdkc69L</vt:lpwstr>
  </property>
  <property fmtid="{D5CDD505-2E9C-101B-9397-08002B2CF9AE}" pid="81" name="x1ye=78">
    <vt:lpwstr>JI6JoAr08hoo7jNs9w8vc1d/eM+4zkEE5hnFGK7bTF0iB3I7+h8vpLtDnS6UGQbZTt4Da1Dc+XnfAnP3m7+FX0QOtPSiDUCwses57YOgxrhhFWBcvD1xfuwx+LSHRbnq3SVkupoxCBEYOlee9igmL2PdbFH5GRZFKL4C1OF419oSwQWd9ELKstT5BS62Y9aYNE49R/JaT7ZEkGPvGtKg+w02dA0LlX7Ctes4VeqJMOJcQpjUnSF9ltrNUWz5TTH</vt:lpwstr>
  </property>
  <property fmtid="{D5CDD505-2E9C-101B-9397-08002B2CF9AE}" pid="82" name="x1ye=79">
    <vt:lpwstr>CKCr9YhfK48vi38gcgiPUMCAYNvx68JuOJGDboeQNr8JaB0My8MP8/ErNo6IdsQhPH8SyzUiFgV+JPIckUuTOtPCBL3L6vyj8S2B0gOyrvxspl0Xc5o1xqDAa7wQJq36YO2HtuH5x2k1wyE/MyUFPL6LKj+ob9ws8tcYlkxbu+jC3kcTlnmldtUXvakeFapdpFDnhVByOer40bsnADJpQyL7DMYu/QBZNAXJPqUKBprbSoe3wRB5E+Q+wZZ0lkE</vt:lpwstr>
  </property>
  <property fmtid="{D5CDD505-2E9C-101B-9397-08002B2CF9AE}" pid="83" name="x1ye=8">
    <vt:lpwstr>c4owsfqlcmo6PSKEd8l0WIlSl85UhJ+zuC2SrdIPq8e4MB1JuzJgGlmyvFfgUe6sB0aZ0HMmINYVtiVtoXD4cydYP6FCxWOuYz7sF9dpXL4XSYKHDGnLBDMf8IpdVC06nzvwSRbnYcQkqGjLA7fwT1faml7rQc13sj/jFzNcLsVJeP3dA88TuNIlf7+cPPJR2E5uBcicTbffEfcklcHAvAaQUwqBK0LpgDb7dn6zf0VTTWzK1ToXu5eDDY+kYh6</vt:lpwstr>
  </property>
  <property fmtid="{D5CDD505-2E9C-101B-9397-08002B2CF9AE}" pid="84" name="x1ye=80">
    <vt:lpwstr>GFjhiunwZyY/c+DvxQ7GHMpg8OJeELIIXQBWIPWPiOtqTAaTn358AlBCnvXmownQujnXOR9QkH1mqjSDCet17wQ8Pi8i4HuMKRT6UN2e5qe+13vmVB0li7vTf1WmCPIann07+xlchO8/bfGd6/sk210rfIYySxg0YAYxIE7R7oPdqg+aLGZyHRyNbzzMPB/IMd7xkvuNcuwKhQulElpG9+5kjFEENY6ZA7yncF59JtJZvLC+4OpA/QK5wY6OIG0</vt:lpwstr>
  </property>
  <property fmtid="{D5CDD505-2E9C-101B-9397-08002B2CF9AE}" pid="85" name="x1ye=81">
    <vt:lpwstr>wBNxYxne9GafGedg5oUUljO2DRb00P4ybeJGPzzalSIj79NnKeDb9FaHW99ybwX8H3ClfNaF5gPKIZQdan5RcM9DCtj8kcjr4evQe2D1FdY597fDCB98dJE91SYGQN0g89TicPxqbqLEbcmgP9zJcgTuTP9p2JszdhSB+ASqojGQF07KkN19XzDWmzspfOgxyAu2EUpB+xkBUHNXvbOkJTRLmX6uozSQvMczI1Giqno34LGFm7DmrAR3wAy8IgY</vt:lpwstr>
  </property>
  <property fmtid="{D5CDD505-2E9C-101B-9397-08002B2CF9AE}" pid="86" name="x1ye=82">
    <vt:lpwstr>muiuj4W0jSjiIudd9lIrzIvy0lx21K6mqfJsvZIONKyQN+ClECMNCMkvGd5iwziLVHGjDMzYT2wFcc2uD+7BwhvYRatilnB1P7IUtGSZsy2Y2foOHPzh9oJ7E7+t66cw71baqZFbqcRv9wjYZ+DxV8+SmE0JtedyMkKoU+6a9+uUKsYwsQ/sBEn6LTLGK/drNGfRCp+KioVQY5uNYCu2l0zdpdlmywq8/eji2J1uNky/WuIOhQiH+ns9WDfbazs</vt:lpwstr>
  </property>
  <property fmtid="{D5CDD505-2E9C-101B-9397-08002B2CF9AE}" pid="87" name="x1ye=83">
    <vt:lpwstr>CFq8po33/bLpaCfSeurL5RYM84rwWPea+DIHdCSczVrxSreEYjjh4yh39yv6jVx8IeFdS7SPXBYRC79BQJPHZJ7dDrH8m6iHMWUeh1ZhOFc2sGiAAKoTQTva72OGKsXZ2udybuby6U+UqSeGntVgq+2aihn7JL+XrDQeU/1NGTl3A5KtSp0fNuP/GrRobB2WorF8okrNERHHzXJ+bsZI3OH320g+UMhcqzcpJg+E1wgyIqN8sa+W6H1nAz9egLv</vt:lpwstr>
  </property>
  <property fmtid="{D5CDD505-2E9C-101B-9397-08002B2CF9AE}" pid="88" name="x1ye=84">
    <vt:lpwstr>IO1oEr1eRQVNPewany5w9ihM3wOFU0NOt3VCKOs3WbTU+OVeBkTZlWBBimEVLZ2vNRpo4wlG3dX7rdvfMIaNaxnSSxHl6RBQcOhzTmzvmJAMl0Z1TQDR1pbrIxwK+4sYzFgtvXteVLntJi1HYWGKLsRCGKtzUpkLgMqivtWZivZ2kGkZMHVChH1XYdN2nPR7ZPUSAhEpepNRd15ndXw22u/PgiyAj2tVmD9yg1cxKmLAKmTJGWxiWsiXUwETzMD</vt:lpwstr>
  </property>
  <property fmtid="{D5CDD505-2E9C-101B-9397-08002B2CF9AE}" pid="89" name="x1ye=85">
    <vt:lpwstr>h9XrpevoU4LAHF+YXycpUEW/3G24eKSzweljW11EYh7VP6CIEAmw2pxCR6U01i4rBSl7pSkZ4T8ow4YtVQ73rVQuEmVsoIxOG0MjGojO3Qz0Pv/xcEg9uU2bZCQsUlCKL8j4Lgu9eZjFZYL04NvxpgyXbZZcdrmXXd8U3vc9lIArBynK2wUH6HbKhZXp7ZRDVZEQNw+7zSLe7V2QOp++64zxyauNvnq7oDh7CUcD5a78Pr7R77lJCQGtO3107C1</vt:lpwstr>
  </property>
  <property fmtid="{D5CDD505-2E9C-101B-9397-08002B2CF9AE}" pid="90" name="x1ye=86">
    <vt:lpwstr>R9arHzEHiCi2CWj4h3/bzK9lFYX3oOwB9sObN6xK2ncZE+VwZAN/OzZ2zYTDEwOLDmihSOIBUOSPvju/3ej3ZK05WDSDO8H2f61iNVFMClrzFQiBgIHFziddxQri/WPgCYV2+TgBAgs08WlqYsf58q5JYG6XrUdQPd/4E9GG9S+BC4e3YpwjZ8GX/RwQNg0aA7+H6Aol+Kj+cYu+1rNpvEbFH3Gd09w1w5Wpqy2wDbEbdZL3Nt8oy/nNyA25dgk</vt:lpwstr>
  </property>
  <property fmtid="{D5CDD505-2E9C-101B-9397-08002B2CF9AE}" pid="91" name="x1ye=87">
    <vt:lpwstr>xfbVYCesiacBWVSrfB9DlYbplvxylKxFH939EsoJuNGQ8pBhS+4kAAreeRw4I/iX46BdG1lubTxoO4wSlLjV0sDehpq5pSvHzg9bpyguXqEdNfb6loNLI5JYyu6LRyvrAEFTC53g14WN6s7fhr+dCFKYTrgAIBP67yXgff6axDvcqucMg2Jq9e17Yng4HCUX/r8qlsj254bwkmkXV9EwitFvboD/XwKM9v4qS738cjGnygn01ULilahabCzzR3B</vt:lpwstr>
  </property>
  <property fmtid="{D5CDD505-2E9C-101B-9397-08002B2CF9AE}" pid="92" name="x1ye=88">
    <vt:lpwstr>v6pdp8RvYojMQH1cR+Dje10qq9UbDjio+jjj7FAp0FI2K0znmP2FNGTltFQKZamDd24ZqL1jqkJ9Q8GH0FGU3z70zYfaVnunueppy0WwXP0x674KvCVhO6g91+HpWyWN0OQlrUZeqnAsBPWXLPSLqfIIwl6NT8g4mxQuibfBl8cT7BtK//TqsWvwS40UdMK5520DqMgP36YBrEYuefIG+PNBe2OPT/JFXTmbboFuzDkWgAvsCkGpp97d6TmrvSt</vt:lpwstr>
  </property>
  <property fmtid="{D5CDD505-2E9C-101B-9397-08002B2CF9AE}" pid="93" name="x1ye=89">
    <vt:lpwstr>ZgmXCZVSh5V1pXL13BEt+QtyenxHPGqMcZoE15cv1CycmmkVb7xwhuGrYduHTwqG7tc66MXouyofZtU9mAPYVwR7iXvqA0RB0gvfH/Ir4Z+/mRxE+UzxD63VzIAgA2Bzv1HWYIF1ZR5BjbnnWGuoooMfXh07ZpDM2xQo/EhZcKHdXa9hZXxO3CWunxRuZ/FSpqH3KvW1tDxWw3ukcWzXhDWJiP7WW0T6oh5Y+4FVLjrk2hRNiTOgvvxEvhsmRuD</vt:lpwstr>
  </property>
  <property fmtid="{D5CDD505-2E9C-101B-9397-08002B2CF9AE}" pid="94" name="x1ye=9">
    <vt:lpwstr>skc1gVoBitlMYp1lm6cL9velrXnPiSV42UPS9YPMYnBcCTbHAkvWKgjj483p8ZWdql0rAn2KdY/oDg6772i0yTLECN79dS6cx8Y7brmEyYrp0pD0vJDU8Z85F9FkdNNyK2VIjqhJOWCD32TwNAoqu1DBuUX0rO8gJMssGfgvtAVPxtA7Xt8P5K0sj7OxLmqGyliVW27gxRlGLCloeV9fOwdh0ta3SMZ6qtTkAJe1z7K1XZptwp1sSc5fbfn28wM</vt:lpwstr>
  </property>
  <property fmtid="{D5CDD505-2E9C-101B-9397-08002B2CF9AE}" pid="95" name="x1ye=90">
    <vt:lpwstr>V6QfYlEDpSbN4EuTshQX7ZNJPELEMLdfcVVwDVGPfnnW37Baf5WMiwBhUfI1BSFb0nZakS9neHZ3GW/CeRqQBC8YtVy64MxDEjrrIzV0PascHIfzQ8jSwWLXzpirfd+Z/sbRFZrg61UVumbplHuD18oAaCQdKmqd9B7yF6+yK0wLOMwGYftyIG2MDQOwc0jtTGyhPUT9EwI58i5NrA75gwXr7ajBVVvoerT8pmjhygtz6BuKcAdXPCFE9NQA//q</vt:lpwstr>
  </property>
  <property fmtid="{D5CDD505-2E9C-101B-9397-08002B2CF9AE}" pid="96" name="x1ye=91">
    <vt:lpwstr>J/ly4ibrNP34UT4ikfUpe+DtwIJ8xtbhPFEnjuWGiVVU7zdH81Rkkqoi9NUTWBhzXJhq2VtQLZpClGlPV8N89XtONMDi+sDKEzORFbbvzDHl4jW9q0z22+7VXioFELErGBT5iw/YUEXQXSicitza97n5xrGmVk6MD2edkuyYE2w0SAiWdufjEmAWGBJ6x0F5XHqgkVvvCM12ypynEH4YwsqG5T+SMcBvhgbjHGacxgC+ekHdzAODIIL8Ppp16d+</vt:lpwstr>
  </property>
  <property fmtid="{D5CDD505-2E9C-101B-9397-08002B2CF9AE}" pid="97" name="x1ye=92">
    <vt:lpwstr>H6MPNgO/ATgZjrZBY/1mwQ0RLeglYxYJcE383ok5YurB2ezGzWFPE59fe07YkH3MQRc2dgNCUG3HrtoDN4k4vC9Nx5pWzbDiVyqz+LrTlO/UdcgQmaeUCEEA2ruXDHeNqFHl/h3LzSflX/asyhAmUyMZ8rHTC13Oqc5eAKX8AHEVj8gWgjzoDzQhQ+hEGlmvjmgN4LLxTCXsjBW5Aa7RAAzNCyPr08nXnZnAjoqeeFo6hM8o9ZHck/fzzm9mQ5v</vt:lpwstr>
  </property>
  <property fmtid="{D5CDD505-2E9C-101B-9397-08002B2CF9AE}" pid="98" name="x1ye=93">
    <vt:lpwstr>YjW+P+8gcir+a9I3utMEIvyvIdlQRrrfc0QSUQeTul76/jCwYrMb6Ll8Y5nj0M3Yrfg9nGJ5aIIuma0Tl8MdC16C+rgSmInuVXk0N3GF6TGZ3o8C2qJlkFwTnRHReFUDcjAdbW3ebwCbXMJtG+plvdpTY+lRggw+LEmyHNlM/1SqyPFeajuDmtUH0LiMwlpiq6uQRUcIKFzDZQycE+dET+UNYfIoChY9/RFRZysLh80Bhm/Ez7+gQJVz3CgaAQg</vt:lpwstr>
  </property>
  <property fmtid="{D5CDD505-2E9C-101B-9397-08002B2CF9AE}" pid="99" name="x1ye=94">
    <vt:lpwstr>MjEnoFGeZwVbXGS4b+Enj7iNv0ETLvEQcv/xVS1DVbMsUurn/TNvRWpbFyRfbSpb4wD2nJoxUTihuny1x7kVyhKFENTTA9NPGZySbjbQM6U8OtwjpqG5a1be6++WJx7CV+kdfuOs/y2eoLn7vENzJSrB/xprH6oJpfMCnN/XAU9q4+ZDLUtgGr8GRNYfl14y3lYLbID31yDkTSnO8fIM+g4WbVM91vkJ5y32XZkgCKXaAbbqnpmxtjBOFb4l1tw</vt:lpwstr>
  </property>
  <property fmtid="{D5CDD505-2E9C-101B-9397-08002B2CF9AE}" pid="100" name="x1ye=95">
    <vt:lpwstr>pIE0yNWhoo/e+8+/tCCie++AWVInwnZBQTPQJAnNx326nSZOIJfhjlt5pT20edaskB2CyjTdP98sdOIUBzXR4TWxR/Iy+HSfopz2J/jdhH5KutoPj8r/OOtfg4y54PpIQGA4J5tyxd+XEHcP/2kUj/1t6TkWTcX7fO+qQphrgzeoGz27wa3jQg4k3/H6KxxX8gkMtV+vLUogDvndZe5U8bEYvkFRcXotKY0qB+sAXuKu1rrgQEOd9UqS9UbyoS8</vt:lpwstr>
  </property>
  <property fmtid="{D5CDD505-2E9C-101B-9397-08002B2CF9AE}" pid="101" name="x1ye=96">
    <vt:lpwstr>z8gHZB/mIG13wXZTokuOeJUP9QNZkUl7DHfwudjRl5Wuirk/xw7U6UKJE1q47d7peul3OhsxqxzA/tjk7xveFi1plhHjt4jfQHeOW0edNaepqhqCB8va+yHxpR5Ptr8/wMVQ13qJB1b9fnG4A0eCad5yFtN45k/Gf8j8K6QxJI8RIdLq/UqU3k+lFIylZ9ekcnY4UlAdzdfmskvRaPDcR3JvD2ohYrBB1IWFEpvTwyJhiwG/X15NKX6H9j0ieGN</vt:lpwstr>
  </property>
  <property fmtid="{D5CDD505-2E9C-101B-9397-08002B2CF9AE}" pid="102" name="x1ye=97">
    <vt:lpwstr>gmOb+sU/lnV4vfJd7iGfkwQeXytbn0/E4p4+rC45uOvw4khGkx1bioKYoMkrzKnKr+ANRVdzdrQcJ+MZzD+MaAsGRg+tuFQxUZ2HF78L1z1V0jOltdV7yPuA9FtrJbOz0O5amb+m4qiAShi/mK1vj79A6nMsRtbsWhfd4C6NL5dy1lY4IVWCefcCSxYo45j3LFIe+z9FSAljSEAkxb8DicDTmY2SgI0mtwRRDJ66NVY5LEmD1eGM40tVThMTdDq</vt:lpwstr>
  </property>
  <property fmtid="{D5CDD505-2E9C-101B-9397-08002B2CF9AE}" pid="103" name="x1ye=98">
    <vt:lpwstr>ztSo3Sj8Lz5RvO7L5tWDAjis8kKvG128tL6bav9ln/aqtMRveCkcx2JbcBUISWkuNyk0cCPL3rPD3DPyUw6/bD3q7tvcVlN77e9VSk6qRqNqeY6s/PDqPclxxDjHQULD5IF547+dukEk2GhoBGU66H+czQMM6+c4e9bUuGRmmPyXtVDBeC2Cgv2/Za/6eZPATFrnxV7/A4R488RsWWNWYDBDiD1JoI6o+RmI8+DL1i6nyKVr3WjegUCeQssckLJ</vt:lpwstr>
  </property>
  <property fmtid="{D5CDD505-2E9C-101B-9397-08002B2CF9AE}" pid="104" name="x1ye=99">
    <vt:lpwstr>meKPEOKl/sAbzXYSZlL5wqFQonWwCC630EbchhBJ6QcQmMdZWHQSS26fHoDKW9BZ/YNMXQ+eAM5MaZsB1L1MQryQdfPNt0QV1lIptG55lvgL82xH65nDRMSB0LNzZRnpcpvgYArc+kXlYqu4xfwycw8gzUM+sHdiNyxYIN9nWJCpcJW/YsMAOxIFPQHBUT6O4V1Jpoe+Ax5n9z0RYAXsDQjIhrtB/6JZXRCg8KZRCxfd72l+TF4ylABDCVThIjy</vt:lpwstr>
  </property>
</Properties>
</file>